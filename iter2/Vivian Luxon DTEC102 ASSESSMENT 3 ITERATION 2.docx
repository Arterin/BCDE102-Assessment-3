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9533" w14:textId="7143ABD1" w:rsidR="00A9204E" w:rsidRDefault="00907259" w:rsidP="00907259">
      <w:pPr>
        <w:pStyle w:val="Heading1"/>
      </w:pPr>
      <w:r>
        <w:t>UML Class Diagram</w:t>
      </w:r>
      <w:r w:rsidR="00A70389">
        <w:t>:</w:t>
      </w:r>
    </w:p>
    <w:p w14:paraId="5BF51E8E" w14:textId="65A2161C" w:rsidR="00907259" w:rsidRPr="00907259" w:rsidRDefault="00907259" w:rsidP="00907259"/>
    <w:p w14:paraId="163718ED" w14:textId="5AC3ED06" w:rsidR="00907259" w:rsidRPr="00907259" w:rsidRDefault="00907259" w:rsidP="00907259"/>
    <w:p w14:paraId="476F2F08" w14:textId="6814CF04" w:rsidR="00907259" w:rsidRDefault="002E3559" w:rsidP="007679C9">
      <w:r w:rsidRPr="002E3559">
        <w:drawing>
          <wp:inline distT="0" distB="0" distL="0" distR="0" wp14:anchorId="0156A9D1" wp14:editId="451C755B">
            <wp:extent cx="5943600" cy="21145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259">
        <w:tab/>
      </w:r>
    </w:p>
    <w:p w14:paraId="59E85A0A" w14:textId="145C3C22" w:rsidR="00907259" w:rsidRDefault="00907259" w:rsidP="00907259">
      <w:pPr>
        <w:pStyle w:val="Heading1"/>
      </w:pPr>
      <w:r>
        <w:t>Plan: (what?)</w:t>
      </w:r>
    </w:p>
    <w:p w14:paraId="317BB281" w14:textId="447D0C69" w:rsidR="00907259" w:rsidRDefault="007679C9" w:rsidP="00907259">
      <w:r>
        <w:t xml:space="preserve">The goal of iteration </w:t>
      </w:r>
      <w:r w:rsidR="002E3559">
        <w:t>two</w:t>
      </w:r>
      <w:r>
        <w:t xml:space="preserve"> is to</w:t>
      </w:r>
      <w:r w:rsidR="0019789E">
        <w:t xml:space="preserve"> read data from a csv file and</w:t>
      </w:r>
      <w:r>
        <w:t xml:space="preserve"> add </w:t>
      </w:r>
      <w:r w:rsidR="002E3559">
        <w:t>parties</w:t>
      </w:r>
      <w:r>
        <w:t xml:space="preserve"> to an electorate </w:t>
      </w:r>
      <w:r w:rsidR="0019789E">
        <w:t>then</w:t>
      </w:r>
      <w:r>
        <w:t xml:space="preserve"> </w:t>
      </w:r>
      <w:r w:rsidR="0019789E">
        <w:t xml:space="preserve">print their name, votes and percentage of votes </w:t>
      </w:r>
      <w:r w:rsidR="002E3559">
        <w:t>as json data</w:t>
      </w:r>
      <w:r w:rsidR="0019789E">
        <w:t xml:space="preserve">. </w:t>
      </w:r>
      <w:r w:rsidR="00DE54C6">
        <w:t>First,</w:t>
      </w:r>
      <w:r w:rsidR="0019789E">
        <w:t xml:space="preserve"> I will plan my code with a class diagram and then code and test the program. </w:t>
      </w:r>
    </w:p>
    <w:p w14:paraId="5CEEA903" w14:textId="4AD6C33D" w:rsidR="0019789E" w:rsidRDefault="0019789E" w:rsidP="00907259"/>
    <w:p w14:paraId="2C0CCB43" w14:textId="14E177DE" w:rsidR="0019789E" w:rsidRDefault="0019789E" w:rsidP="00DE54C6">
      <w:pPr>
        <w:pStyle w:val="Heading2"/>
      </w:pPr>
      <w:r>
        <w:t>Estimated time for each task:</w:t>
      </w:r>
    </w:p>
    <w:p w14:paraId="28C02989" w14:textId="545210B0" w:rsidR="0019789E" w:rsidRDefault="0019789E" w:rsidP="00907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38"/>
        <w:gridCol w:w="2138"/>
      </w:tblGrid>
      <w:tr w:rsidR="0019789E" w14:paraId="54A20119" w14:textId="77777777" w:rsidTr="0019789E">
        <w:trPr>
          <w:trHeight w:val="437"/>
        </w:trPr>
        <w:tc>
          <w:tcPr>
            <w:tcW w:w="2137" w:type="dxa"/>
          </w:tcPr>
          <w:p w14:paraId="0E504CF9" w14:textId="40B86569" w:rsidR="0019789E" w:rsidRDefault="003F3378" w:rsidP="00907259">
            <w:r>
              <w:t>Task:</w:t>
            </w:r>
          </w:p>
        </w:tc>
        <w:tc>
          <w:tcPr>
            <w:tcW w:w="2138" w:type="dxa"/>
          </w:tcPr>
          <w:p w14:paraId="39A59751" w14:textId="4D411391" w:rsidR="0019789E" w:rsidRDefault="003F3378" w:rsidP="00907259">
            <w:r>
              <w:t>Estimated time:</w:t>
            </w:r>
          </w:p>
        </w:tc>
        <w:tc>
          <w:tcPr>
            <w:tcW w:w="2138" w:type="dxa"/>
          </w:tcPr>
          <w:p w14:paraId="20AAD45F" w14:textId="34F5B32E" w:rsidR="0019789E" w:rsidRDefault="003F3378" w:rsidP="00907259">
            <w:r>
              <w:t>Actual time:</w:t>
            </w:r>
          </w:p>
        </w:tc>
      </w:tr>
      <w:tr w:rsidR="009E1BDE" w14:paraId="5FBEF7E9" w14:textId="77777777" w:rsidTr="0019789E">
        <w:trPr>
          <w:trHeight w:val="413"/>
        </w:trPr>
        <w:tc>
          <w:tcPr>
            <w:tcW w:w="2137" w:type="dxa"/>
          </w:tcPr>
          <w:p w14:paraId="14B4C368" w14:textId="09884D59" w:rsidR="009E1BDE" w:rsidRDefault="009E1BDE" w:rsidP="00907259">
            <w:r>
              <w:t>UML Class diagram</w:t>
            </w:r>
          </w:p>
        </w:tc>
        <w:tc>
          <w:tcPr>
            <w:tcW w:w="2138" w:type="dxa"/>
          </w:tcPr>
          <w:p w14:paraId="75B927BF" w14:textId="56D240ED" w:rsidR="009E1BDE" w:rsidRDefault="009E1BDE" w:rsidP="00907259">
            <w:r>
              <w:t>30mins</w:t>
            </w:r>
          </w:p>
        </w:tc>
        <w:tc>
          <w:tcPr>
            <w:tcW w:w="2138" w:type="dxa"/>
          </w:tcPr>
          <w:p w14:paraId="5B36C8B7" w14:textId="45A625BD" w:rsidR="009E1BDE" w:rsidRDefault="009E1BDE" w:rsidP="00907259">
            <w:r>
              <w:t>30mins</w:t>
            </w:r>
          </w:p>
        </w:tc>
      </w:tr>
      <w:tr w:rsidR="0019789E" w14:paraId="1FCA84D3" w14:textId="77777777" w:rsidTr="0019789E">
        <w:trPr>
          <w:trHeight w:val="413"/>
        </w:trPr>
        <w:tc>
          <w:tcPr>
            <w:tcW w:w="2137" w:type="dxa"/>
          </w:tcPr>
          <w:p w14:paraId="66110BF3" w14:textId="15B75E5D" w:rsidR="0019789E" w:rsidRDefault="003F3378" w:rsidP="00907259">
            <w:r>
              <w:t xml:space="preserve">Write </w:t>
            </w:r>
            <w:r w:rsidR="002E3559">
              <w:t>Party</w:t>
            </w:r>
            <w:r>
              <w:t xml:space="preserve"> class</w:t>
            </w:r>
          </w:p>
        </w:tc>
        <w:tc>
          <w:tcPr>
            <w:tcW w:w="2138" w:type="dxa"/>
          </w:tcPr>
          <w:p w14:paraId="37044A63" w14:textId="7AD8EE75" w:rsidR="0019789E" w:rsidRDefault="003F3378" w:rsidP="00907259">
            <w:r>
              <w:t>30</w:t>
            </w:r>
            <w:r w:rsidR="00DE54C6">
              <w:t>mins</w:t>
            </w:r>
          </w:p>
        </w:tc>
        <w:tc>
          <w:tcPr>
            <w:tcW w:w="2138" w:type="dxa"/>
          </w:tcPr>
          <w:p w14:paraId="3AA67B07" w14:textId="5BF44E4C" w:rsidR="0019789E" w:rsidRDefault="003F3378" w:rsidP="00907259">
            <w:r>
              <w:t>15</w:t>
            </w:r>
            <w:r w:rsidR="00DE54C6">
              <w:t>mins</w:t>
            </w:r>
          </w:p>
        </w:tc>
      </w:tr>
      <w:tr w:rsidR="0019789E" w14:paraId="6B38C528" w14:textId="77777777" w:rsidTr="0019789E">
        <w:trPr>
          <w:trHeight w:val="437"/>
        </w:trPr>
        <w:tc>
          <w:tcPr>
            <w:tcW w:w="2137" w:type="dxa"/>
          </w:tcPr>
          <w:p w14:paraId="37565EDB" w14:textId="303B0F25" w:rsidR="0019789E" w:rsidRDefault="003F3378" w:rsidP="00907259">
            <w:r>
              <w:t>Write Electorate class</w:t>
            </w:r>
          </w:p>
        </w:tc>
        <w:tc>
          <w:tcPr>
            <w:tcW w:w="2138" w:type="dxa"/>
          </w:tcPr>
          <w:p w14:paraId="0781C6FD" w14:textId="4E29BC4A" w:rsidR="0019789E" w:rsidRDefault="003F3378" w:rsidP="00907259">
            <w:r>
              <w:t>30</w:t>
            </w:r>
            <w:r w:rsidR="00DE54C6">
              <w:t>mins</w:t>
            </w:r>
          </w:p>
        </w:tc>
        <w:tc>
          <w:tcPr>
            <w:tcW w:w="2138" w:type="dxa"/>
          </w:tcPr>
          <w:p w14:paraId="18BB79B5" w14:textId="23481F06" w:rsidR="0019789E" w:rsidRDefault="003F3378" w:rsidP="00907259">
            <w:r>
              <w:t>15</w:t>
            </w:r>
            <w:r w:rsidR="00DE54C6">
              <w:t>mins</w:t>
            </w:r>
          </w:p>
        </w:tc>
      </w:tr>
      <w:tr w:rsidR="0019789E" w14:paraId="0DA64F80" w14:textId="77777777" w:rsidTr="0019789E">
        <w:trPr>
          <w:trHeight w:val="413"/>
        </w:trPr>
        <w:tc>
          <w:tcPr>
            <w:tcW w:w="2137" w:type="dxa"/>
          </w:tcPr>
          <w:p w14:paraId="7BF07668" w14:textId="79BCF76F" w:rsidR="0019789E" w:rsidRDefault="00DE54C6" w:rsidP="00907259">
            <w:r>
              <w:t>Read CVS file</w:t>
            </w:r>
          </w:p>
        </w:tc>
        <w:tc>
          <w:tcPr>
            <w:tcW w:w="2138" w:type="dxa"/>
          </w:tcPr>
          <w:p w14:paraId="52FB5CC1" w14:textId="3275BEB7" w:rsidR="0019789E" w:rsidRDefault="00DE54C6" w:rsidP="00907259">
            <w:r>
              <w:t>30mins</w:t>
            </w:r>
          </w:p>
        </w:tc>
        <w:tc>
          <w:tcPr>
            <w:tcW w:w="2138" w:type="dxa"/>
          </w:tcPr>
          <w:p w14:paraId="10224463" w14:textId="74F7396F" w:rsidR="0019789E" w:rsidRDefault="00DE54C6" w:rsidP="00907259">
            <w:r>
              <w:t>1hour</w:t>
            </w:r>
          </w:p>
        </w:tc>
      </w:tr>
      <w:tr w:rsidR="0019789E" w14:paraId="63CFAEE1" w14:textId="77777777" w:rsidTr="0019789E">
        <w:trPr>
          <w:trHeight w:val="437"/>
        </w:trPr>
        <w:tc>
          <w:tcPr>
            <w:tcW w:w="2137" w:type="dxa"/>
          </w:tcPr>
          <w:p w14:paraId="4044AA8E" w14:textId="7203137D" w:rsidR="00DE54C6" w:rsidRDefault="00DE54C6" w:rsidP="00907259">
            <w:r>
              <w:t xml:space="preserve">Add </w:t>
            </w:r>
            <w:r w:rsidR="002E3559">
              <w:t>Party</w:t>
            </w:r>
            <w:r>
              <w:t xml:space="preserve"> to Electorate</w:t>
            </w:r>
          </w:p>
        </w:tc>
        <w:tc>
          <w:tcPr>
            <w:tcW w:w="2138" w:type="dxa"/>
          </w:tcPr>
          <w:p w14:paraId="254FE740" w14:textId="69D06A10" w:rsidR="0019789E" w:rsidRDefault="00DE54C6" w:rsidP="00907259">
            <w:r>
              <w:t>30mins</w:t>
            </w:r>
          </w:p>
        </w:tc>
        <w:tc>
          <w:tcPr>
            <w:tcW w:w="2138" w:type="dxa"/>
          </w:tcPr>
          <w:p w14:paraId="056737AE" w14:textId="08853ACC" w:rsidR="0019789E" w:rsidRDefault="00DE54C6" w:rsidP="00907259">
            <w:r>
              <w:t>45mins</w:t>
            </w:r>
          </w:p>
        </w:tc>
      </w:tr>
      <w:tr w:rsidR="0019789E" w14:paraId="422C15C5" w14:textId="77777777" w:rsidTr="0019789E">
        <w:trPr>
          <w:trHeight w:val="413"/>
        </w:trPr>
        <w:tc>
          <w:tcPr>
            <w:tcW w:w="2137" w:type="dxa"/>
          </w:tcPr>
          <w:p w14:paraId="3174CF12" w14:textId="5AFEA0F6" w:rsidR="0019789E" w:rsidRDefault="00DE54C6" w:rsidP="00907259">
            <w:r>
              <w:t xml:space="preserve">Print to </w:t>
            </w:r>
            <w:r w:rsidR="002E3559">
              <w:t>file</w:t>
            </w:r>
          </w:p>
        </w:tc>
        <w:tc>
          <w:tcPr>
            <w:tcW w:w="2138" w:type="dxa"/>
          </w:tcPr>
          <w:p w14:paraId="6938BD81" w14:textId="67DDB495" w:rsidR="0019789E" w:rsidRDefault="00DE54C6" w:rsidP="00907259">
            <w:r>
              <w:t>30mins</w:t>
            </w:r>
          </w:p>
        </w:tc>
        <w:tc>
          <w:tcPr>
            <w:tcW w:w="2138" w:type="dxa"/>
          </w:tcPr>
          <w:p w14:paraId="40CAE125" w14:textId="0BB905FC" w:rsidR="0019789E" w:rsidRDefault="00B939B3" w:rsidP="00907259">
            <w:r>
              <w:t>40</w:t>
            </w:r>
            <w:r w:rsidR="00DE54C6">
              <w:t>mins</w:t>
            </w:r>
          </w:p>
        </w:tc>
      </w:tr>
      <w:tr w:rsidR="009E1BDE" w14:paraId="0FA8C25A" w14:textId="77777777" w:rsidTr="0019789E">
        <w:trPr>
          <w:trHeight w:val="413"/>
        </w:trPr>
        <w:tc>
          <w:tcPr>
            <w:tcW w:w="2137" w:type="dxa"/>
          </w:tcPr>
          <w:p w14:paraId="750B98BE" w14:textId="25BD7325" w:rsidR="009E1BDE" w:rsidRDefault="009E1BDE" w:rsidP="00907259">
            <w:r>
              <w:t>Unit tests</w:t>
            </w:r>
          </w:p>
        </w:tc>
        <w:tc>
          <w:tcPr>
            <w:tcW w:w="2138" w:type="dxa"/>
          </w:tcPr>
          <w:p w14:paraId="58EFB8B8" w14:textId="6F453911" w:rsidR="009E1BDE" w:rsidRDefault="009E1BDE" w:rsidP="00907259">
            <w:r>
              <w:t>30mins</w:t>
            </w:r>
          </w:p>
        </w:tc>
        <w:tc>
          <w:tcPr>
            <w:tcW w:w="2138" w:type="dxa"/>
          </w:tcPr>
          <w:p w14:paraId="7F8E42E2" w14:textId="20858EC7" w:rsidR="009E1BDE" w:rsidRDefault="009E1BDE" w:rsidP="00907259">
            <w:r>
              <w:t>2hours</w:t>
            </w:r>
          </w:p>
        </w:tc>
      </w:tr>
    </w:tbl>
    <w:p w14:paraId="6B570EB8" w14:textId="78651AEA" w:rsidR="0019789E" w:rsidRDefault="0019789E" w:rsidP="00907259"/>
    <w:p w14:paraId="22465CF8" w14:textId="77777777" w:rsidR="00C30577" w:rsidRDefault="00C30577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59C66D68" w14:textId="1FA1EE79" w:rsidR="00DE54C6" w:rsidRDefault="00DE54C6" w:rsidP="00DE54C6">
      <w:pPr>
        <w:pStyle w:val="Heading1"/>
      </w:pPr>
      <w:r>
        <w:lastRenderedPageBreak/>
        <w:t>Unit Tests:</w:t>
      </w:r>
    </w:p>
    <w:p w14:paraId="619CDE54" w14:textId="77777777" w:rsidR="00DE54C6" w:rsidRPr="00DE54C6" w:rsidRDefault="00DE54C6" w:rsidP="00DE54C6"/>
    <w:p w14:paraId="19B4B7B0" w14:textId="61C14585" w:rsidR="009E1BDE" w:rsidRDefault="002E3559" w:rsidP="009E1BDE">
      <w:r w:rsidRPr="002E3559">
        <w:drawing>
          <wp:inline distT="0" distB="0" distL="0" distR="0" wp14:anchorId="4E94DEB3" wp14:editId="0EB6F1AA">
            <wp:extent cx="5943600" cy="356616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C6F" w14:textId="467CFD14" w:rsidR="009E1BDE" w:rsidRDefault="009E1BDE" w:rsidP="009E1BDE"/>
    <w:p w14:paraId="090B0BA1" w14:textId="0E4ADB1E" w:rsidR="00907259" w:rsidRDefault="002E3559" w:rsidP="009E1BDE">
      <w:pPr>
        <w:pStyle w:val="Heading1"/>
      </w:pPr>
      <w:r>
        <w:t>Pseudocode</w:t>
      </w:r>
      <w:r w:rsidR="00C30577">
        <w:t>:</w:t>
      </w:r>
    </w:p>
    <w:p w14:paraId="72D83346" w14:textId="3AAB18F2" w:rsidR="00C30577" w:rsidRPr="00C30577" w:rsidRDefault="00C30577" w:rsidP="00C30577"/>
    <w:p w14:paraId="17AE5A09" w14:textId="77777777" w:rsidR="002E3559" w:rsidRDefault="002E3559" w:rsidP="002E3559">
      <w:r>
        <w:t>import needed modules</w:t>
      </w:r>
    </w:p>
    <w:p w14:paraId="16C0CA83" w14:textId="77777777" w:rsidR="002E3559" w:rsidRDefault="002E3559" w:rsidP="002E3559">
      <w:r>
        <w:t xml:space="preserve">get </w:t>
      </w:r>
      <w:proofErr w:type="spellStart"/>
      <w:r>
        <w:t>readstream</w:t>
      </w:r>
      <w:proofErr w:type="spellEnd"/>
      <w:r>
        <w:t xml:space="preserve"> of csv file</w:t>
      </w:r>
    </w:p>
    <w:p w14:paraId="7D25C2C0" w14:textId="77777777" w:rsidR="002E3559" w:rsidRDefault="002E3559" w:rsidP="002E3559"/>
    <w:p w14:paraId="2CAD44AD" w14:textId="77777777" w:rsidR="002E3559" w:rsidRDefault="002E3559" w:rsidP="002E3559">
      <w:r>
        <w:t xml:space="preserve">class Party has: </w:t>
      </w:r>
      <w:proofErr w:type="spellStart"/>
      <w:r>
        <w:t>partyName</w:t>
      </w:r>
      <w:proofErr w:type="spellEnd"/>
      <w:r>
        <w:t xml:space="preserve">, votes, </w:t>
      </w:r>
      <w:proofErr w:type="spellStart"/>
      <w:r>
        <w:t>votePercentage</w:t>
      </w:r>
      <w:proofErr w:type="spellEnd"/>
    </w:p>
    <w:p w14:paraId="0E305D51" w14:textId="77777777" w:rsidR="002E3559" w:rsidRDefault="002E3559" w:rsidP="002E3559">
      <w:r>
        <w:t xml:space="preserve">class Electorate has: </w:t>
      </w:r>
      <w:proofErr w:type="spellStart"/>
      <w:r>
        <w:t>electorateName</w:t>
      </w:r>
      <w:proofErr w:type="spellEnd"/>
      <w:r>
        <w:t xml:space="preserve">, </w:t>
      </w:r>
      <w:proofErr w:type="spellStart"/>
      <w:r>
        <w:t>partyCount</w:t>
      </w:r>
      <w:proofErr w:type="spellEnd"/>
      <w:r>
        <w:t xml:space="preserve">, </w:t>
      </w:r>
      <w:proofErr w:type="spellStart"/>
      <w:r>
        <w:t>partyList</w:t>
      </w:r>
      <w:proofErr w:type="spellEnd"/>
    </w:p>
    <w:p w14:paraId="7078B64D" w14:textId="77777777" w:rsidR="002E3559" w:rsidRDefault="002E3559" w:rsidP="002E3559">
      <w:r>
        <w:t xml:space="preserve">    class Electorate has method: </w:t>
      </w:r>
      <w:proofErr w:type="spellStart"/>
      <w:r>
        <w:t>addParty</w:t>
      </w:r>
      <w:proofErr w:type="spellEnd"/>
    </w:p>
    <w:p w14:paraId="61F6ABEB" w14:textId="77777777" w:rsidR="002E3559" w:rsidRDefault="002E3559" w:rsidP="002E3559">
      <w:r>
        <w:t xml:space="preserve">        </w:t>
      </w:r>
      <w:proofErr w:type="spellStart"/>
      <w:r>
        <w:t>addParty</w:t>
      </w:r>
      <w:proofErr w:type="spellEnd"/>
      <w:r>
        <w:t xml:space="preserve"> takes in </w:t>
      </w:r>
      <w:proofErr w:type="spellStart"/>
      <w:r>
        <w:t>partyName</w:t>
      </w:r>
      <w:proofErr w:type="spellEnd"/>
      <w:r>
        <w:t xml:space="preserve">, votes, </w:t>
      </w:r>
      <w:proofErr w:type="spellStart"/>
      <w:r>
        <w:t>votePercentage</w:t>
      </w:r>
      <w:proofErr w:type="spellEnd"/>
      <w:r>
        <w:t xml:space="preserve"> and then appends that to </w:t>
      </w:r>
      <w:proofErr w:type="spellStart"/>
      <w:r>
        <w:t>partyList</w:t>
      </w:r>
      <w:proofErr w:type="spellEnd"/>
      <w:r>
        <w:t xml:space="preserve"> and increments </w:t>
      </w:r>
      <w:proofErr w:type="spellStart"/>
      <w:r>
        <w:t>partyCount</w:t>
      </w:r>
      <w:proofErr w:type="spellEnd"/>
      <w:r>
        <w:t xml:space="preserve"> by 1</w:t>
      </w:r>
    </w:p>
    <w:p w14:paraId="4F2E51A1" w14:textId="77777777" w:rsidR="002E3559" w:rsidRDefault="002E3559" w:rsidP="002E3559"/>
    <w:p w14:paraId="3EFE5F9C" w14:textId="77777777" w:rsidR="002E3559" w:rsidRDefault="002E3559" w:rsidP="002E3559">
      <w:r>
        <w:t>make new Electorate object</w:t>
      </w:r>
    </w:p>
    <w:p w14:paraId="3FA6C082" w14:textId="77777777" w:rsidR="002E3559" w:rsidRDefault="002E3559" w:rsidP="002E3559">
      <w:r>
        <w:t>parse csv file</w:t>
      </w:r>
    </w:p>
    <w:p w14:paraId="7B341716" w14:textId="77777777" w:rsidR="002E3559" w:rsidRDefault="002E3559" w:rsidP="002E3559">
      <w:r>
        <w:t xml:space="preserve">pass each line of csv file to </w:t>
      </w:r>
      <w:proofErr w:type="spellStart"/>
      <w:r>
        <w:t>addParty</w:t>
      </w:r>
      <w:proofErr w:type="spellEnd"/>
      <w:r>
        <w:t xml:space="preserve"> and add it to the Electorate object</w:t>
      </w:r>
    </w:p>
    <w:p w14:paraId="18669B5C" w14:textId="77777777" w:rsidR="002E3559" w:rsidRDefault="002E3559" w:rsidP="002E3559">
      <w:proofErr w:type="spellStart"/>
      <w:r>
        <w:t>stringify</w:t>
      </w:r>
      <w:proofErr w:type="spellEnd"/>
      <w:r>
        <w:t xml:space="preserve"> the Electorate object</w:t>
      </w:r>
    </w:p>
    <w:p w14:paraId="3362CF58" w14:textId="77777777" w:rsidR="002E3559" w:rsidRDefault="002E3559" w:rsidP="002E3559">
      <w:r>
        <w:t xml:space="preserve">write the Electorate object to the </w:t>
      </w:r>
      <w:proofErr w:type="spellStart"/>
      <w:r>
        <w:t>electorate.json</w:t>
      </w:r>
      <w:proofErr w:type="spellEnd"/>
      <w:r>
        <w:t xml:space="preserve"> file</w:t>
      </w:r>
    </w:p>
    <w:p w14:paraId="70B94246" w14:textId="77777777" w:rsidR="002E3559" w:rsidRDefault="002E3559" w:rsidP="002E3559"/>
    <w:p w14:paraId="62593A4D" w14:textId="6A9D2125" w:rsidR="00907259" w:rsidRDefault="002E3559" w:rsidP="002E3559">
      <w:r>
        <w:t>export both classes</w:t>
      </w:r>
    </w:p>
    <w:p w14:paraId="290D8294" w14:textId="06571E18" w:rsidR="000C54A8" w:rsidRDefault="000C54A8" w:rsidP="002E3559"/>
    <w:p w14:paraId="572A2648" w14:textId="77777777" w:rsidR="000C54A8" w:rsidRPr="00907259" w:rsidRDefault="000C54A8" w:rsidP="002E3559"/>
    <w:p w14:paraId="7183283F" w14:textId="5FF06CEF" w:rsidR="00907259" w:rsidRDefault="00A70389" w:rsidP="00A70389">
      <w:pPr>
        <w:pStyle w:val="Heading1"/>
      </w:pPr>
      <w:r>
        <w:lastRenderedPageBreak/>
        <w:t>Evaluation:</w:t>
      </w:r>
    </w:p>
    <w:p w14:paraId="258FF99F" w14:textId="1F6818B6" w:rsidR="00A70389" w:rsidRDefault="00A70389" w:rsidP="00A70389"/>
    <w:p w14:paraId="7788D0AF" w14:textId="5BE7A367" w:rsidR="00A70389" w:rsidRDefault="00A70389" w:rsidP="00A70389">
      <w:pPr>
        <w:pStyle w:val="Heading2"/>
      </w:pPr>
      <w:r>
        <w:t>Style report:</w:t>
      </w:r>
    </w:p>
    <w:p w14:paraId="607485F3" w14:textId="77777777" w:rsidR="00A70389" w:rsidRPr="00A70389" w:rsidRDefault="00A70389" w:rsidP="00A70389"/>
    <w:p w14:paraId="1DEBE45D" w14:textId="71003126" w:rsidR="00907259" w:rsidRDefault="002E3559" w:rsidP="00907259">
      <w:r>
        <w:t xml:space="preserve">I have globally </w:t>
      </w:r>
      <w:r w:rsidR="00084D31">
        <w:t xml:space="preserve">installed ‘standard’ which is a </w:t>
      </w:r>
      <w:proofErr w:type="spellStart"/>
      <w:r w:rsidR="00084D31">
        <w:t>javascript</w:t>
      </w:r>
      <w:proofErr w:type="spellEnd"/>
      <w:r w:rsidR="00084D31">
        <w:t xml:space="preserve"> style checker (</w:t>
      </w:r>
      <w:hyperlink r:id="rId11" w:history="1">
        <w:r w:rsidR="00084D31">
          <w:rPr>
            <w:rStyle w:val="Hyperlink"/>
          </w:rPr>
          <w:t>https://standardjs.com/</w:t>
        </w:r>
      </w:hyperlink>
      <w:r w:rsidR="00084D31">
        <w:t>)</w:t>
      </w:r>
    </w:p>
    <w:p w14:paraId="2F6A80BB" w14:textId="4BADE59B" w:rsidR="00084D31" w:rsidRDefault="009014DA" w:rsidP="00907259">
      <w:r w:rsidRPr="009014DA">
        <w:drawing>
          <wp:inline distT="0" distB="0" distL="0" distR="0" wp14:anchorId="4AD8D2B6" wp14:editId="33BBEE33">
            <wp:extent cx="5943600" cy="347853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454C" w14:textId="175A510E" w:rsidR="009014DA" w:rsidRDefault="009014DA" w:rsidP="00907259">
      <w:r>
        <w:t>As you can see there are no errors other than the classes I have imported from my iter2.js to unit test are not defined (they are of course defined in iter2.js and I don’t see why I need to define them all over again here since that is the entire point of importing code) The mocha methods of “it” and “describe” are also undefined, but again I have imported mocha so there is no need to define them. I am not too happy with this as I don’t see a way to make ‘standard’ happy about these and shut up.</w:t>
      </w:r>
    </w:p>
    <w:p w14:paraId="77688E67" w14:textId="1B2A22DC" w:rsidR="0004274C" w:rsidRDefault="0004274C" w:rsidP="00907259"/>
    <w:p w14:paraId="4039B740" w14:textId="0137DE02" w:rsidR="00AF7173" w:rsidRPr="00AF7173" w:rsidRDefault="00AF7173" w:rsidP="00AF7173"/>
    <w:p w14:paraId="574C9857" w14:textId="307D227D" w:rsidR="00AF7173" w:rsidRDefault="00AF7173" w:rsidP="00AF7173"/>
    <w:p w14:paraId="0D2EED58" w14:textId="718DF4C0" w:rsidR="00AF7173" w:rsidRDefault="00AF7173" w:rsidP="00AF7173">
      <w:pPr>
        <w:pStyle w:val="Heading1"/>
      </w:pPr>
      <w:r>
        <w:t>What happened vs what was planned:</w:t>
      </w:r>
    </w:p>
    <w:p w14:paraId="1349B8BA" w14:textId="57734BDC" w:rsidR="00B939B3" w:rsidRDefault="00B939B3" w:rsidP="009014DA">
      <w:r>
        <w:t xml:space="preserve">The main way I deviated from my plan was by running over time for some tasks, especially unit testing. </w:t>
      </w:r>
      <w:r w:rsidR="009014DA">
        <w:t xml:space="preserve">I also massively ran over time if you count the </w:t>
      </w:r>
      <w:proofErr w:type="gramStart"/>
      <w:r w:rsidR="009014DA">
        <w:t>time</w:t>
      </w:r>
      <w:proofErr w:type="gramEnd"/>
      <w:r w:rsidR="009014DA">
        <w:t xml:space="preserve"> I took to teach myself all the various frameworks and modules I have used in this iteration. Teaching myself </w:t>
      </w:r>
      <w:proofErr w:type="spellStart"/>
      <w:r w:rsidR="009014DA">
        <w:t>nodejs</w:t>
      </w:r>
      <w:proofErr w:type="spellEnd"/>
      <w:r w:rsidR="009014DA">
        <w:t xml:space="preserve">, </w:t>
      </w:r>
      <w:proofErr w:type="spellStart"/>
      <w:r w:rsidR="009014DA">
        <w:t>npm</w:t>
      </w:r>
      <w:proofErr w:type="spellEnd"/>
      <w:r w:rsidR="009014DA">
        <w:t xml:space="preserve">, git, mocha and chai took upwards of 10 hours but I think it was personally worth it because I am quite happy with the outcome and I am now able to make a node project with local dependencies, test it with mocha and chai and push it to </w:t>
      </w:r>
      <w:proofErr w:type="spellStart"/>
      <w:r w:rsidR="009014DA">
        <w:t>github</w:t>
      </w:r>
      <w:proofErr w:type="spellEnd"/>
      <w:r w:rsidR="009014DA">
        <w:t>.</w:t>
      </w:r>
    </w:p>
    <w:p w14:paraId="7E4A3E10" w14:textId="03BFC5C4" w:rsidR="00EA570C" w:rsidRDefault="00EA570C" w:rsidP="00AF7173"/>
    <w:p w14:paraId="6F12B090" w14:textId="16D5FC8E" w:rsidR="009014DA" w:rsidRPr="00AF7173" w:rsidRDefault="009014DA" w:rsidP="00AF7173">
      <w:r>
        <w:t xml:space="preserve">I’m not too happy with the quality of the code itself in iter2.js though, I think I would have done some things differently in hindsight now that I know more about </w:t>
      </w:r>
      <w:proofErr w:type="spellStart"/>
      <w:r>
        <w:t>javascript</w:t>
      </w:r>
      <w:proofErr w:type="spellEnd"/>
      <w:r>
        <w:t xml:space="preserve">. For instance my use of a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function instead of a simple for loop, because I </w:t>
      </w:r>
      <w:r w:rsidR="008D66B1">
        <w:t xml:space="preserve">did not know how to do a for loop in </w:t>
      </w:r>
      <w:proofErr w:type="spellStart"/>
      <w:r w:rsidR="008D66B1">
        <w:t>javascript</w:t>
      </w:r>
      <w:proofErr w:type="spellEnd"/>
      <w:r w:rsidR="008D66B1">
        <w:t xml:space="preserve"> yet.</w:t>
      </w:r>
    </w:p>
    <w:sectPr w:rsidR="009014DA" w:rsidRPr="00AF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D"/>
    <w:rsid w:val="0004274C"/>
    <w:rsid w:val="00084D31"/>
    <w:rsid w:val="000C54A8"/>
    <w:rsid w:val="0019789E"/>
    <w:rsid w:val="002E3559"/>
    <w:rsid w:val="003F3378"/>
    <w:rsid w:val="00477B15"/>
    <w:rsid w:val="005D26EA"/>
    <w:rsid w:val="00645252"/>
    <w:rsid w:val="006D3D74"/>
    <w:rsid w:val="007679C9"/>
    <w:rsid w:val="007718AA"/>
    <w:rsid w:val="0083569A"/>
    <w:rsid w:val="008D66B1"/>
    <w:rsid w:val="009014DA"/>
    <w:rsid w:val="00907259"/>
    <w:rsid w:val="009E1BDE"/>
    <w:rsid w:val="00A3794D"/>
    <w:rsid w:val="00A70389"/>
    <w:rsid w:val="00A9204E"/>
    <w:rsid w:val="00AF7173"/>
    <w:rsid w:val="00B939B3"/>
    <w:rsid w:val="00C30577"/>
    <w:rsid w:val="00CC428D"/>
    <w:rsid w:val="00D15547"/>
    <w:rsid w:val="00DE54C6"/>
    <w:rsid w:val="00E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F25"/>
  <w15:chartTrackingRefBased/>
  <w15:docId w15:val="{A7E4A031-59D0-4A7E-ADF4-D5F7E66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97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ndardjs.com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E7202EC-B7B3-424C-963E-05353070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C:\Users\Sean\AppData\Roaming\Microsoft\Templates\Single spaced (blank).dotx</Template>
  <TotalTime>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Luxon</dc:creator>
  <cp:keywords/>
  <dc:description/>
  <cp:lastModifiedBy>Vivian Luxon [srl0087]</cp:lastModifiedBy>
  <cp:revision>2</cp:revision>
  <dcterms:created xsi:type="dcterms:W3CDTF">2020-04-24T04:43:00Z</dcterms:created>
  <dcterms:modified xsi:type="dcterms:W3CDTF">2020-04-24T04:43:00Z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