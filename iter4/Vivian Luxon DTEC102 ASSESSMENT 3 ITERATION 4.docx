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9533" w14:textId="7143ABD1" w:rsidR="00A9204E" w:rsidRDefault="00907259" w:rsidP="00907259">
      <w:pPr>
        <w:pStyle w:val="Heading1"/>
      </w:pPr>
      <w:r>
        <w:t>UML Class Diagram</w:t>
      </w:r>
      <w:r w:rsidR="00A70389">
        <w:t>:</w:t>
      </w:r>
    </w:p>
    <w:p w14:paraId="5BF51E8E" w14:textId="65A2161C" w:rsidR="00907259" w:rsidRPr="00907259" w:rsidRDefault="00907259" w:rsidP="00907259"/>
    <w:p w14:paraId="163718ED" w14:textId="566DBEDA" w:rsidR="00907259" w:rsidRPr="00907259" w:rsidRDefault="00DE1B6E" w:rsidP="00907259">
      <w:r>
        <w:rPr>
          <w:noProof/>
        </w:rPr>
        <w:drawing>
          <wp:inline distT="0" distB="0" distL="0" distR="0" wp14:anchorId="4B3F9260" wp14:editId="3193A4E9">
            <wp:extent cx="5943600" cy="201993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21 at 8.55.5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F08" w14:textId="001C9DF7" w:rsidR="00907259" w:rsidRDefault="00907259" w:rsidP="007679C9">
      <w:r>
        <w:tab/>
      </w:r>
    </w:p>
    <w:p w14:paraId="59E85A0A" w14:textId="145C3C22" w:rsidR="00907259" w:rsidRDefault="00907259" w:rsidP="00907259">
      <w:pPr>
        <w:pStyle w:val="Heading1"/>
      </w:pPr>
      <w:r>
        <w:t>Plan: (what?)</w:t>
      </w:r>
    </w:p>
    <w:p w14:paraId="317BB281" w14:textId="11EA922A" w:rsidR="00907259" w:rsidRDefault="007679C9" w:rsidP="00907259">
      <w:r>
        <w:t xml:space="preserve">The goal of iteration </w:t>
      </w:r>
      <w:r w:rsidR="00626FC0">
        <w:t>four</w:t>
      </w:r>
      <w:r>
        <w:t xml:space="preserve"> is to</w:t>
      </w:r>
      <w:r w:rsidR="00626FC0">
        <w:t xml:space="preserve"> slightly refactor and add lots of pretty </w:t>
      </w:r>
      <w:proofErr w:type="spellStart"/>
      <w:r w:rsidR="00626FC0">
        <w:t>css</w:t>
      </w:r>
      <w:proofErr w:type="spellEnd"/>
      <w:r w:rsidR="00626FC0">
        <w:t xml:space="preserve"> to the </w:t>
      </w:r>
      <w:proofErr w:type="spellStart"/>
      <w:r w:rsidR="00626FC0">
        <w:t>vue</w:t>
      </w:r>
      <w:proofErr w:type="spellEnd"/>
      <w:r w:rsidR="00626FC0">
        <w:t xml:space="preserve"> web app</w:t>
      </w:r>
      <w:r w:rsidR="009A45C8">
        <w:t>.</w:t>
      </w:r>
    </w:p>
    <w:p w14:paraId="5CEEA903" w14:textId="4AD6C33D" w:rsidR="0019789E" w:rsidRDefault="0019789E" w:rsidP="00907259"/>
    <w:p w14:paraId="2C0CCB43" w14:textId="14E177DE" w:rsidR="0019789E" w:rsidRDefault="0019789E" w:rsidP="00DE54C6">
      <w:pPr>
        <w:pStyle w:val="Heading2"/>
      </w:pPr>
      <w:r>
        <w:t>Estimated time for each task:</w:t>
      </w:r>
    </w:p>
    <w:p w14:paraId="28C02989" w14:textId="545210B0" w:rsidR="0019789E" w:rsidRDefault="0019789E" w:rsidP="009072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7"/>
        <w:gridCol w:w="2138"/>
        <w:gridCol w:w="2138"/>
      </w:tblGrid>
      <w:tr w:rsidR="0019789E" w14:paraId="54A20119" w14:textId="77777777" w:rsidTr="0019789E">
        <w:trPr>
          <w:trHeight w:val="437"/>
        </w:trPr>
        <w:tc>
          <w:tcPr>
            <w:tcW w:w="2137" w:type="dxa"/>
          </w:tcPr>
          <w:p w14:paraId="0E504CF9" w14:textId="40B86569" w:rsidR="0019789E" w:rsidRDefault="003F3378" w:rsidP="00907259">
            <w:r>
              <w:t>Task:</w:t>
            </w:r>
          </w:p>
        </w:tc>
        <w:tc>
          <w:tcPr>
            <w:tcW w:w="2138" w:type="dxa"/>
          </w:tcPr>
          <w:p w14:paraId="39A59751" w14:textId="4D411391" w:rsidR="0019789E" w:rsidRDefault="003F3378" w:rsidP="00907259">
            <w:r>
              <w:t>Estimated time:</w:t>
            </w:r>
          </w:p>
        </w:tc>
        <w:tc>
          <w:tcPr>
            <w:tcW w:w="2138" w:type="dxa"/>
          </w:tcPr>
          <w:p w14:paraId="20AAD45F" w14:textId="34F5B32E" w:rsidR="0019789E" w:rsidRDefault="003F3378" w:rsidP="00907259">
            <w:r>
              <w:t>Actual time:</w:t>
            </w:r>
          </w:p>
        </w:tc>
      </w:tr>
      <w:tr w:rsidR="009E1BDE" w14:paraId="5FBEF7E9" w14:textId="77777777" w:rsidTr="0019789E">
        <w:trPr>
          <w:trHeight w:val="413"/>
        </w:trPr>
        <w:tc>
          <w:tcPr>
            <w:tcW w:w="2137" w:type="dxa"/>
          </w:tcPr>
          <w:p w14:paraId="14B4C368" w14:textId="6BA6FF5C" w:rsidR="009E1BDE" w:rsidRDefault="00626FC0" w:rsidP="00907259">
            <w:r>
              <w:t>Class</w:t>
            </w:r>
            <w:r w:rsidR="009E1BDE">
              <w:t xml:space="preserve"> diagram</w:t>
            </w:r>
          </w:p>
        </w:tc>
        <w:tc>
          <w:tcPr>
            <w:tcW w:w="2138" w:type="dxa"/>
          </w:tcPr>
          <w:p w14:paraId="75B927BF" w14:textId="0BE5DB7A" w:rsidR="009E1BDE" w:rsidRDefault="00626FC0" w:rsidP="00907259">
            <w:r>
              <w:t>15</w:t>
            </w:r>
            <w:r w:rsidR="009E1BDE">
              <w:t>mins</w:t>
            </w:r>
          </w:p>
        </w:tc>
        <w:tc>
          <w:tcPr>
            <w:tcW w:w="2138" w:type="dxa"/>
          </w:tcPr>
          <w:p w14:paraId="5B36C8B7" w14:textId="1920DF82" w:rsidR="009E1BDE" w:rsidRDefault="00626FC0" w:rsidP="00907259">
            <w:r>
              <w:t>10</w:t>
            </w:r>
            <w:r w:rsidR="009E1BDE">
              <w:t>mins</w:t>
            </w:r>
          </w:p>
        </w:tc>
      </w:tr>
      <w:tr w:rsidR="0019789E" w14:paraId="1FCA84D3" w14:textId="77777777" w:rsidTr="0019789E">
        <w:trPr>
          <w:trHeight w:val="413"/>
        </w:trPr>
        <w:tc>
          <w:tcPr>
            <w:tcW w:w="2137" w:type="dxa"/>
          </w:tcPr>
          <w:p w14:paraId="66110BF3" w14:textId="4277E1A8" w:rsidR="0019789E" w:rsidRDefault="00626FC0" w:rsidP="00907259">
            <w:r>
              <w:t xml:space="preserve">Refactor </w:t>
            </w:r>
            <w:proofErr w:type="spellStart"/>
            <w:r>
              <w:t>getElectorateData</w:t>
            </w:r>
            <w:proofErr w:type="spellEnd"/>
            <w:r>
              <w:t xml:space="preserve"> function </w:t>
            </w:r>
          </w:p>
        </w:tc>
        <w:tc>
          <w:tcPr>
            <w:tcW w:w="2138" w:type="dxa"/>
          </w:tcPr>
          <w:p w14:paraId="37044A63" w14:textId="0DDD5C1E" w:rsidR="0019789E" w:rsidRDefault="00626FC0" w:rsidP="00907259">
            <w:r>
              <w:t>20mins</w:t>
            </w:r>
          </w:p>
        </w:tc>
        <w:tc>
          <w:tcPr>
            <w:tcW w:w="2138" w:type="dxa"/>
          </w:tcPr>
          <w:p w14:paraId="3AA67B07" w14:textId="3145A621" w:rsidR="0019789E" w:rsidRDefault="00626FC0" w:rsidP="00907259">
            <w:r>
              <w:t>10</w:t>
            </w:r>
            <w:r w:rsidR="00DE54C6">
              <w:t>mins</w:t>
            </w:r>
          </w:p>
        </w:tc>
      </w:tr>
      <w:tr w:rsidR="0019789E" w14:paraId="6B38C528" w14:textId="77777777" w:rsidTr="0019789E">
        <w:trPr>
          <w:trHeight w:val="437"/>
        </w:trPr>
        <w:tc>
          <w:tcPr>
            <w:tcW w:w="2137" w:type="dxa"/>
          </w:tcPr>
          <w:p w14:paraId="37565EDB" w14:textId="21914A66" w:rsidR="0019789E" w:rsidRDefault="00626FC0" w:rsidP="00907259">
            <w:r>
              <w:t xml:space="preserve">Add </w:t>
            </w:r>
            <w:proofErr w:type="spellStart"/>
            <w:r>
              <w:t>css</w:t>
            </w:r>
            <w:proofErr w:type="spellEnd"/>
            <w:r>
              <w:t xml:space="preserve"> to button</w:t>
            </w:r>
          </w:p>
        </w:tc>
        <w:tc>
          <w:tcPr>
            <w:tcW w:w="2138" w:type="dxa"/>
          </w:tcPr>
          <w:p w14:paraId="0781C6FD" w14:textId="4E29BC4A" w:rsidR="0019789E" w:rsidRDefault="003F3378" w:rsidP="00907259">
            <w:r>
              <w:t>30</w:t>
            </w:r>
            <w:r w:rsidR="00DE54C6">
              <w:t>mins</w:t>
            </w:r>
          </w:p>
        </w:tc>
        <w:tc>
          <w:tcPr>
            <w:tcW w:w="2138" w:type="dxa"/>
          </w:tcPr>
          <w:p w14:paraId="18BB79B5" w14:textId="0BB15A10" w:rsidR="0019789E" w:rsidRDefault="009A45C8" w:rsidP="00907259">
            <w:r>
              <w:t>1hour</w:t>
            </w:r>
            <w:r w:rsidR="00626FC0">
              <w:t xml:space="preserve"> 30 mins</w:t>
            </w:r>
          </w:p>
        </w:tc>
      </w:tr>
      <w:tr w:rsidR="0019789E" w14:paraId="0DA64F80" w14:textId="77777777" w:rsidTr="0019789E">
        <w:trPr>
          <w:trHeight w:val="413"/>
        </w:trPr>
        <w:tc>
          <w:tcPr>
            <w:tcW w:w="2137" w:type="dxa"/>
          </w:tcPr>
          <w:p w14:paraId="7BF07668" w14:textId="604A5B9C" w:rsidR="0019789E" w:rsidRDefault="00626FC0" w:rsidP="00907259">
            <w:r>
              <w:t xml:space="preserve">Add background image and </w:t>
            </w:r>
            <w:proofErr w:type="spellStart"/>
            <w:r>
              <w:t>css</w:t>
            </w:r>
            <w:proofErr w:type="spellEnd"/>
          </w:p>
        </w:tc>
        <w:tc>
          <w:tcPr>
            <w:tcW w:w="2138" w:type="dxa"/>
          </w:tcPr>
          <w:p w14:paraId="52FB5CC1" w14:textId="3275BEB7" w:rsidR="0019789E" w:rsidRDefault="00DE54C6" w:rsidP="00907259">
            <w:r>
              <w:t>30mins</w:t>
            </w:r>
          </w:p>
        </w:tc>
        <w:tc>
          <w:tcPr>
            <w:tcW w:w="2138" w:type="dxa"/>
          </w:tcPr>
          <w:p w14:paraId="10224463" w14:textId="11B73B8F" w:rsidR="0019789E" w:rsidRDefault="00626FC0" w:rsidP="00907259">
            <w:r>
              <w:t>1hour</w:t>
            </w:r>
          </w:p>
        </w:tc>
      </w:tr>
      <w:tr w:rsidR="009E1BDE" w14:paraId="0FA8C25A" w14:textId="77777777" w:rsidTr="0019789E">
        <w:trPr>
          <w:trHeight w:val="413"/>
        </w:trPr>
        <w:tc>
          <w:tcPr>
            <w:tcW w:w="2137" w:type="dxa"/>
          </w:tcPr>
          <w:p w14:paraId="750B98BE" w14:textId="4736A3AB" w:rsidR="009E1BDE" w:rsidRDefault="00626FC0" w:rsidP="00907259">
            <w:r>
              <w:t>Frosted glass panel div</w:t>
            </w:r>
          </w:p>
        </w:tc>
        <w:tc>
          <w:tcPr>
            <w:tcW w:w="2138" w:type="dxa"/>
          </w:tcPr>
          <w:p w14:paraId="58EFB8B8" w14:textId="6F453911" w:rsidR="009E1BDE" w:rsidRDefault="009E1BDE" w:rsidP="00907259">
            <w:r>
              <w:t>30mins</w:t>
            </w:r>
          </w:p>
        </w:tc>
        <w:tc>
          <w:tcPr>
            <w:tcW w:w="2138" w:type="dxa"/>
          </w:tcPr>
          <w:p w14:paraId="7F8E42E2" w14:textId="0E2C4AF8" w:rsidR="00626FC0" w:rsidRDefault="00626FC0" w:rsidP="00907259">
            <w:r>
              <w:t>1</w:t>
            </w:r>
            <w:r w:rsidR="009E1BDE">
              <w:t>hour</w:t>
            </w:r>
          </w:p>
        </w:tc>
      </w:tr>
      <w:tr w:rsidR="00AF0644" w14:paraId="1A26746E" w14:textId="77777777" w:rsidTr="0019789E">
        <w:trPr>
          <w:trHeight w:val="413"/>
        </w:trPr>
        <w:tc>
          <w:tcPr>
            <w:tcW w:w="2137" w:type="dxa"/>
          </w:tcPr>
          <w:p w14:paraId="5025A968" w14:textId="0F6E1079" w:rsidR="00AF0644" w:rsidRDefault="00AF0644" w:rsidP="00907259">
            <w:r>
              <w:t xml:space="preserve">Other general </w:t>
            </w:r>
            <w:proofErr w:type="spellStart"/>
            <w:r>
              <w:t>css</w:t>
            </w:r>
            <w:proofErr w:type="spellEnd"/>
          </w:p>
        </w:tc>
        <w:tc>
          <w:tcPr>
            <w:tcW w:w="2138" w:type="dxa"/>
          </w:tcPr>
          <w:p w14:paraId="4FE0E960" w14:textId="19187EFB" w:rsidR="00AF0644" w:rsidRDefault="00AF0644" w:rsidP="00907259">
            <w:r>
              <w:t>30 mins</w:t>
            </w:r>
          </w:p>
        </w:tc>
        <w:tc>
          <w:tcPr>
            <w:tcW w:w="2138" w:type="dxa"/>
          </w:tcPr>
          <w:p w14:paraId="0265E59D" w14:textId="4816CC25" w:rsidR="00AF0644" w:rsidRDefault="00AF0644" w:rsidP="00907259">
            <w:r>
              <w:t>30 mins</w:t>
            </w:r>
          </w:p>
        </w:tc>
      </w:tr>
      <w:tr w:rsidR="00626FC0" w14:paraId="388F45C1" w14:textId="77777777" w:rsidTr="0019789E">
        <w:trPr>
          <w:trHeight w:val="413"/>
        </w:trPr>
        <w:tc>
          <w:tcPr>
            <w:tcW w:w="2137" w:type="dxa"/>
          </w:tcPr>
          <w:p w14:paraId="02EF22BB" w14:textId="52083C41" w:rsidR="00626FC0" w:rsidRDefault="00626FC0" w:rsidP="00907259">
            <w:r>
              <w:t>Formatting json</w:t>
            </w:r>
          </w:p>
        </w:tc>
        <w:tc>
          <w:tcPr>
            <w:tcW w:w="2138" w:type="dxa"/>
          </w:tcPr>
          <w:p w14:paraId="2B140E51" w14:textId="25C65AB5" w:rsidR="00626FC0" w:rsidRDefault="00AF0644" w:rsidP="00907259">
            <w:r>
              <w:t>1hour</w:t>
            </w:r>
          </w:p>
        </w:tc>
        <w:tc>
          <w:tcPr>
            <w:tcW w:w="2138" w:type="dxa"/>
          </w:tcPr>
          <w:p w14:paraId="3B75FD9D" w14:textId="79CE9FE7" w:rsidR="00626FC0" w:rsidRDefault="00AF0644" w:rsidP="00907259">
            <w:r>
              <w:t>1hour 30mins</w:t>
            </w:r>
          </w:p>
        </w:tc>
      </w:tr>
      <w:tr w:rsidR="00AF0644" w14:paraId="4C32D36D" w14:textId="77777777" w:rsidTr="0019789E">
        <w:trPr>
          <w:trHeight w:val="413"/>
        </w:trPr>
        <w:tc>
          <w:tcPr>
            <w:tcW w:w="2137" w:type="dxa"/>
          </w:tcPr>
          <w:p w14:paraId="6073B6A2" w14:textId="30AB5EF6" w:rsidR="00AF0644" w:rsidRDefault="00AF0644" w:rsidP="00907259">
            <w:r>
              <w:t>Unit testing</w:t>
            </w:r>
          </w:p>
        </w:tc>
        <w:tc>
          <w:tcPr>
            <w:tcW w:w="2138" w:type="dxa"/>
          </w:tcPr>
          <w:p w14:paraId="52323FAA" w14:textId="6E689484" w:rsidR="00AF0644" w:rsidRDefault="00AF0644" w:rsidP="00907259">
            <w:r>
              <w:t>1 hour</w:t>
            </w:r>
          </w:p>
        </w:tc>
        <w:tc>
          <w:tcPr>
            <w:tcW w:w="2138" w:type="dxa"/>
          </w:tcPr>
          <w:p w14:paraId="6CC13C4A" w14:textId="3F0BC113" w:rsidR="00AF0644" w:rsidRDefault="00AF0644" w:rsidP="00907259">
            <w:r>
              <w:t>4 Hours!!!!</w:t>
            </w:r>
          </w:p>
        </w:tc>
      </w:tr>
    </w:tbl>
    <w:p w14:paraId="6B570EB8" w14:textId="78651AEA" w:rsidR="0019789E" w:rsidRDefault="0019789E" w:rsidP="00907259"/>
    <w:p w14:paraId="22465CF8" w14:textId="77777777" w:rsidR="00C30577" w:rsidRDefault="00C30577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59C66D68" w14:textId="1FA1EE79" w:rsidR="00DE54C6" w:rsidRDefault="00DE54C6" w:rsidP="00DE54C6">
      <w:pPr>
        <w:pStyle w:val="Heading1"/>
      </w:pPr>
      <w:r>
        <w:lastRenderedPageBreak/>
        <w:t>Unit Tests:</w:t>
      </w:r>
    </w:p>
    <w:p w14:paraId="619CDE54" w14:textId="77777777" w:rsidR="00DE54C6" w:rsidRPr="00DE54C6" w:rsidRDefault="00DE54C6" w:rsidP="00DE54C6"/>
    <w:p w14:paraId="19B4B7B0" w14:textId="15C718FD" w:rsidR="009E1BDE" w:rsidRDefault="00AF0644" w:rsidP="009E1BDE">
      <w:r>
        <w:rPr>
          <w:noProof/>
        </w:rPr>
        <w:drawing>
          <wp:inline distT="0" distB="0" distL="0" distR="0" wp14:anchorId="12165923" wp14:editId="414730DF">
            <wp:extent cx="5943600" cy="22618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1 at 8.04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C6F" w14:textId="18D68D56" w:rsidR="009E1BDE" w:rsidRDefault="009E1BDE" w:rsidP="009E1BDE"/>
    <w:p w14:paraId="40B5E52A" w14:textId="140FD8E5" w:rsidR="00CB74BB" w:rsidRDefault="009A45C8" w:rsidP="00AF0644">
      <w:r>
        <w:t>The unit tests were an absolute nightmare this time around</w:t>
      </w:r>
      <w:r w:rsidR="00AF0644">
        <w:t xml:space="preserve"> again</w:t>
      </w:r>
      <w:r>
        <w:t>.</w:t>
      </w:r>
      <w:r w:rsidR="00CB74BB">
        <w:t xml:space="preserve"> </w:t>
      </w:r>
      <w:r w:rsidR="00AF0644">
        <w:t xml:space="preserve">Even though I used the more popular way to test </w:t>
      </w:r>
      <w:proofErr w:type="spellStart"/>
      <w:r w:rsidR="00AF0644">
        <w:t>vue</w:t>
      </w:r>
      <w:proofErr w:type="spellEnd"/>
      <w:r w:rsidR="00AF0644">
        <w:t xml:space="preserve"> apps, Jest, I found learning the API of both the VUE test </w:t>
      </w:r>
      <w:proofErr w:type="spellStart"/>
      <w:r w:rsidR="00AF0644">
        <w:t>utils</w:t>
      </w:r>
      <w:proofErr w:type="spellEnd"/>
      <w:r w:rsidR="00AF0644">
        <w:t xml:space="preserve"> and JEST to be really </w:t>
      </w:r>
      <w:proofErr w:type="spellStart"/>
      <w:r w:rsidR="00AF0644">
        <w:t>really</w:t>
      </w:r>
      <w:proofErr w:type="spellEnd"/>
      <w:r w:rsidR="00AF0644">
        <w:t xml:space="preserve"> confusing. I ran into the same issues where when my functions were being </w:t>
      </w:r>
      <w:r w:rsidR="004332C5">
        <w:t>called,</w:t>
      </w:r>
      <w:r w:rsidR="00AF0644">
        <w:t xml:space="preserve"> they were throwing errors that they do not throw when used normally on the web server.</w:t>
      </w:r>
    </w:p>
    <w:p w14:paraId="228D4B25" w14:textId="77777777" w:rsidR="00B95E7B" w:rsidRDefault="00B95E7B" w:rsidP="009E1BDE">
      <w:pPr>
        <w:pStyle w:val="Heading1"/>
      </w:pPr>
      <w:r>
        <w:br/>
      </w:r>
    </w:p>
    <w:p w14:paraId="0CFA2A8C" w14:textId="77777777" w:rsidR="00B95E7B" w:rsidRDefault="00B95E7B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090B0BA1" w14:textId="1CB02631" w:rsidR="00907259" w:rsidRDefault="004332C5" w:rsidP="009E1BDE">
      <w:pPr>
        <w:pStyle w:val="Heading1"/>
      </w:pPr>
      <w:r>
        <w:lastRenderedPageBreak/>
        <w:t>Wireframe Diagram</w:t>
      </w:r>
      <w:r w:rsidR="00C30577">
        <w:t>:</w:t>
      </w:r>
    </w:p>
    <w:p w14:paraId="72D83346" w14:textId="3AAB18F2" w:rsidR="00C30577" w:rsidRPr="00C30577" w:rsidRDefault="00C30577" w:rsidP="00C30577"/>
    <w:p w14:paraId="290D8294" w14:textId="0D4D2A31" w:rsidR="000C54A8" w:rsidRDefault="004332C5" w:rsidP="002E3559">
      <w:r>
        <w:rPr>
          <w:noProof/>
        </w:rPr>
        <w:drawing>
          <wp:inline distT="0" distB="0" distL="0" distR="0" wp14:anchorId="64584CC0" wp14:editId="2E51CF64">
            <wp:extent cx="5943600" cy="3307080"/>
            <wp:effectExtent l="0" t="0" r="0" b="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2648" w14:textId="77777777" w:rsidR="000C54A8" w:rsidRPr="00907259" w:rsidRDefault="000C54A8" w:rsidP="002E3559"/>
    <w:p w14:paraId="7183283F" w14:textId="5FF06CEF" w:rsidR="00907259" w:rsidRDefault="00A70389" w:rsidP="00A70389">
      <w:pPr>
        <w:pStyle w:val="Heading1"/>
      </w:pPr>
      <w:r>
        <w:t>Evaluation:</w:t>
      </w:r>
    </w:p>
    <w:p w14:paraId="258FF99F" w14:textId="1F6818B6" w:rsidR="00A70389" w:rsidRDefault="00A70389" w:rsidP="00A70389"/>
    <w:p w14:paraId="7788D0AF" w14:textId="5BE7A367" w:rsidR="00A70389" w:rsidRDefault="00A70389" w:rsidP="00A70389">
      <w:pPr>
        <w:pStyle w:val="Heading2"/>
      </w:pPr>
      <w:r>
        <w:t>Style report:</w:t>
      </w:r>
    </w:p>
    <w:p w14:paraId="607485F3" w14:textId="77777777" w:rsidR="00A70389" w:rsidRPr="00A70389" w:rsidRDefault="00A70389" w:rsidP="00A70389"/>
    <w:p w14:paraId="694E454C" w14:textId="09F2582B" w:rsidR="009014DA" w:rsidRDefault="009A45C8" w:rsidP="00907259">
      <w:r>
        <w:t>Using standard.js with prettier we have no problems.</w:t>
      </w:r>
    </w:p>
    <w:p w14:paraId="312D2D6F" w14:textId="11EB10F0" w:rsidR="009A45C8" w:rsidRDefault="00EB3668" w:rsidP="00907259">
      <w:r>
        <w:rPr>
          <w:noProof/>
        </w:rPr>
        <w:drawing>
          <wp:inline distT="0" distB="0" distL="0" distR="0" wp14:anchorId="01F57C2A" wp14:editId="63AD9319">
            <wp:extent cx="5943600" cy="14001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21 at 7.50.0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8E67" w14:textId="1B2A22DC" w:rsidR="0004274C" w:rsidRDefault="0004274C" w:rsidP="00907259"/>
    <w:p w14:paraId="4039B740" w14:textId="0137DE02" w:rsidR="00AF7173" w:rsidRPr="00AF7173" w:rsidRDefault="00AF7173" w:rsidP="00AF7173"/>
    <w:p w14:paraId="574C9857" w14:textId="307D227D" w:rsidR="00AF7173" w:rsidRDefault="00AF7173" w:rsidP="00AF7173"/>
    <w:p w14:paraId="76EE4158" w14:textId="77777777" w:rsidR="00EB3668" w:rsidRDefault="00EB3668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0D2EED58" w14:textId="448329FA" w:rsidR="00AF7173" w:rsidRDefault="00AF7173" w:rsidP="00AF7173">
      <w:pPr>
        <w:pStyle w:val="Heading1"/>
      </w:pPr>
      <w:r>
        <w:lastRenderedPageBreak/>
        <w:t>What happened vs what was planned:</w:t>
      </w:r>
    </w:p>
    <w:p w14:paraId="6F12B090" w14:textId="427D2FD7" w:rsidR="009014DA" w:rsidRPr="00EB3668" w:rsidRDefault="00EB3668" w:rsidP="00AF7173">
      <w:r>
        <w:t xml:space="preserve">I am very happy with how the app looks and functions, creating the </w:t>
      </w:r>
      <w:proofErr w:type="spellStart"/>
      <w:r>
        <w:t>css</w:t>
      </w:r>
      <w:proofErr w:type="spellEnd"/>
      <w:r>
        <w:t xml:space="preserve"> was extremely fun. Unit testing the </w:t>
      </w:r>
      <w:proofErr w:type="gramStart"/>
      <w:r>
        <w:t>app</w:t>
      </w:r>
      <w:proofErr w:type="gramEnd"/>
      <w:r>
        <w:t xml:space="preserve"> however, was a nightmare. I am finding the </w:t>
      </w:r>
      <w:proofErr w:type="spellStart"/>
      <w:r>
        <w:t>vue</w:t>
      </w:r>
      <w:proofErr w:type="spellEnd"/>
      <w:r>
        <w:t xml:space="preserve"> test </w:t>
      </w:r>
      <w:proofErr w:type="spellStart"/>
      <w:r>
        <w:t>utils</w:t>
      </w:r>
      <w:proofErr w:type="spellEnd"/>
      <w:r>
        <w:t xml:space="preserve"> </w:t>
      </w:r>
      <w:r w:rsidR="00B322B0">
        <w:t xml:space="preserve">and jest </w:t>
      </w:r>
      <w:r>
        <w:t xml:space="preserve">to be </w:t>
      </w:r>
      <w:r>
        <w:rPr>
          <w:b/>
          <w:bCs/>
        </w:rPr>
        <w:t xml:space="preserve">extremely </w:t>
      </w:r>
      <w:r>
        <w:t>confusing and increasingly completely useless. What is the point of unit testing you</w:t>
      </w:r>
      <w:r w:rsidR="00A639AE">
        <w:t>r</w:t>
      </w:r>
      <w:r>
        <w:t xml:space="preserve"> app if you have to mock every function and pretend it works instead of actually testing the function itself? I don’t understand the point of unit testing a web app in this fashion.</w:t>
      </w:r>
      <w:r w:rsidR="00A639AE">
        <w:t xml:space="preserve"> I also can’t debug it because node can’t do it for whatever reason! Lovely! </w:t>
      </w:r>
    </w:p>
    <w:sectPr w:rsidR="009014DA" w:rsidRPr="00EB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4D"/>
    <w:rsid w:val="0004274C"/>
    <w:rsid w:val="00084D31"/>
    <w:rsid w:val="000C54A8"/>
    <w:rsid w:val="0019789E"/>
    <w:rsid w:val="002E3559"/>
    <w:rsid w:val="003B22D7"/>
    <w:rsid w:val="003F3378"/>
    <w:rsid w:val="004332C5"/>
    <w:rsid w:val="00477B15"/>
    <w:rsid w:val="005D26EA"/>
    <w:rsid w:val="00626FC0"/>
    <w:rsid w:val="00645252"/>
    <w:rsid w:val="006D3D74"/>
    <w:rsid w:val="006E5EA7"/>
    <w:rsid w:val="007679C9"/>
    <w:rsid w:val="007718AA"/>
    <w:rsid w:val="007D0C82"/>
    <w:rsid w:val="0083569A"/>
    <w:rsid w:val="008D66B1"/>
    <w:rsid w:val="009014DA"/>
    <w:rsid w:val="00907259"/>
    <w:rsid w:val="009A45C8"/>
    <w:rsid w:val="009E1BDE"/>
    <w:rsid w:val="00A3794D"/>
    <w:rsid w:val="00A639AE"/>
    <w:rsid w:val="00A70389"/>
    <w:rsid w:val="00A9204E"/>
    <w:rsid w:val="00AF0644"/>
    <w:rsid w:val="00AF7173"/>
    <w:rsid w:val="00B322B0"/>
    <w:rsid w:val="00B939B3"/>
    <w:rsid w:val="00B95E7B"/>
    <w:rsid w:val="00C30577"/>
    <w:rsid w:val="00CB74BB"/>
    <w:rsid w:val="00CC428D"/>
    <w:rsid w:val="00D15547"/>
    <w:rsid w:val="00DE1B6E"/>
    <w:rsid w:val="00DE54C6"/>
    <w:rsid w:val="00EA570C"/>
    <w:rsid w:val="00EB3668"/>
    <w:rsid w:val="00F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AF25"/>
  <w15:chartTrackingRefBased/>
  <w15:docId w15:val="{A7E4A031-59D0-4A7E-ADF4-D5F7E66F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1978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E7202EC-B7B3-424C-963E-0535307042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C:\Users\Sean\AppData\Roaming\Microsoft\Templates\Single spaced (blank).dotx</Template>
  <TotalTime>44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Luxon</dc:creator>
  <cp:keywords/>
  <dc:description/>
  <cp:lastModifiedBy>Vivian Luxon [srl0087]</cp:lastModifiedBy>
  <cp:revision>6</cp:revision>
  <dcterms:created xsi:type="dcterms:W3CDTF">2020-05-06T19:17:00Z</dcterms:created>
  <dcterms:modified xsi:type="dcterms:W3CDTF">2020-05-21T21:29:00Z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