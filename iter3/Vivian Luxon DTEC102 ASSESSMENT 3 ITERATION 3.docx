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F9533" w14:textId="7143ABD1" w:rsidR="00A9204E" w:rsidRDefault="00907259" w:rsidP="00907259">
      <w:pPr>
        <w:pStyle w:val="Heading1"/>
      </w:pPr>
      <w:r>
        <w:t>UML Class Diagram</w:t>
      </w:r>
      <w:r w:rsidR="00A70389">
        <w:t>:</w:t>
      </w:r>
    </w:p>
    <w:p w14:paraId="5BF51E8E" w14:textId="65A2161C" w:rsidR="00907259" w:rsidRPr="00907259" w:rsidRDefault="00907259" w:rsidP="00907259"/>
    <w:p w14:paraId="163718ED" w14:textId="6FCE230C" w:rsidR="00907259" w:rsidRPr="00907259" w:rsidRDefault="00FC0E09" w:rsidP="00907259">
      <w:r>
        <w:rPr>
          <w:noProof/>
        </w:rPr>
        <w:drawing>
          <wp:inline distT="0" distB="0" distL="0" distR="0" wp14:anchorId="522383B6" wp14:editId="1027DE81">
            <wp:extent cx="5943600" cy="19348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7 at 7.42.35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34845"/>
                    </a:xfrm>
                    <a:prstGeom prst="rect">
                      <a:avLst/>
                    </a:prstGeom>
                  </pic:spPr>
                </pic:pic>
              </a:graphicData>
            </a:graphic>
          </wp:inline>
        </w:drawing>
      </w:r>
    </w:p>
    <w:p w14:paraId="476F2F08" w14:textId="001C9DF7" w:rsidR="00907259" w:rsidRDefault="00907259" w:rsidP="007679C9">
      <w:r>
        <w:tab/>
      </w:r>
    </w:p>
    <w:p w14:paraId="59E85A0A" w14:textId="145C3C22" w:rsidR="00907259" w:rsidRDefault="00907259" w:rsidP="00907259">
      <w:pPr>
        <w:pStyle w:val="Heading1"/>
      </w:pPr>
      <w:r>
        <w:t>Plan: (what?)</w:t>
      </w:r>
    </w:p>
    <w:p w14:paraId="317BB281" w14:textId="4BA7EFFF" w:rsidR="00907259" w:rsidRDefault="007679C9" w:rsidP="00907259">
      <w:r>
        <w:t xml:space="preserve">The goal of iteration </w:t>
      </w:r>
      <w:r w:rsidR="009A45C8">
        <w:t>three</w:t>
      </w:r>
      <w:r>
        <w:t xml:space="preserve"> is to</w:t>
      </w:r>
      <w:r w:rsidR="0019789E">
        <w:t xml:space="preserve"> </w:t>
      </w:r>
      <w:r w:rsidR="009A45C8">
        <w:t xml:space="preserve">create a vue.js app that takes the </w:t>
      </w:r>
      <w:proofErr w:type="spellStart"/>
      <w:proofErr w:type="gramStart"/>
      <w:r w:rsidR="009A45C8">
        <w:t>electorate.json</w:t>
      </w:r>
      <w:proofErr w:type="spellEnd"/>
      <w:proofErr w:type="gramEnd"/>
      <w:r w:rsidR="009A45C8">
        <w:t xml:space="preserve"> data and simply displays it on the web page after a button is pressed.</w:t>
      </w:r>
    </w:p>
    <w:p w14:paraId="5CEEA903" w14:textId="4AD6C33D" w:rsidR="0019789E" w:rsidRDefault="0019789E" w:rsidP="00907259"/>
    <w:p w14:paraId="2C0CCB43" w14:textId="14E177DE" w:rsidR="0019789E" w:rsidRDefault="0019789E" w:rsidP="00DE54C6">
      <w:pPr>
        <w:pStyle w:val="Heading2"/>
      </w:pPr>
      <w:r>
        <w:t>Estimated time for each task:</w:t>
      </w:r>
    </w:p>
    <w:p w14:paraId="28C02989" w14:textId="545210B0" w:rsidR="0019789E" w:rsidRDefault="0019789E" w:rsidP="00907259"/>
    <w:tbl>
      <w:tblPr>
        <w:tblStyle w:val="TableGrid"/>
        <w:tblW w:w="0" w:type="auto"/>
        <w:tblLook w:val="04A0" w:firstRow="1" w:lastRow="0" w:firstColumn="1" w:lastColumn="0" w:noHBand="0" w:noVBand="1"/>
      </w:tblPr>
      <w:tblGrid>
        <w:gridCol w:w="2137"/>
        <w:gridCol w:w="2138"/>
        <w:gridCol w:w="2138"/>
      </w:tblGrid>
      <w:tr w:rsidR="0019789E" w14:paraId="54A20119" w14:textId="77777777" w:rsidTr="0019789E">
        <w:trPr>
          <w:trHeight w:val="437"/>
        </w:trPr>
        <w:tc>
          <w:tcPr>
            <w:tcW w:w="2137" w:type="dxa"/>
          </w:tcPr>
          <w:p w14:paraId="0E504CF9" w14:textId="40B86569" w:rsidR="0019789E" w:rsidRDefault="003F3378" w:rsidP="00907259">
            <w:r>
              <w:t>Task:</w:t>
            </w:r>
          </w:p>
        </w:tc>
        <w:tc>
          <w:tcPr>
            <w:tcW w:w="2138" w:type="dxa"/>
          </w:tcPr>
          <w:p w14:paraId="39A59751" w14:textId="4D411391" w:rsidR="0019789E" w:rsidRDefault="003F3378" w:rsidP="00907259">
            <w:r>
              <w:t>Estimated time:</w:t>
            </w:r>
          </w:p>
        </w:tc>
        <w:tc>
          <w:tcPr>
            <w:tcW w:w="2138" w:type="dxa"/>
          </w:tcPr>
          <w:p w14:paraId="20AAD45F" w14:textId="34F5B32E" w:rsidR="0019789E" w:rsidRDefault="003F3378" w:rsidP="00907259">
            <w:r>
              <w:t>Actual time:</w:t>
            </w:r>
          </w:p>
        </w:tc>
      </w:tr>
      <w:tr w:rsidR="009E1BDE" w14:paraId="5FBEF7E9" w14:textId="77777777" w:rsidTr="0019789E">
        <w:trPr>
          <w:trHeight w:val="413"/>
        </w:trPr>
        <w:tc>
          <w:tcPr>
            <w:tcW w:w="2137" w:type="dxa"/>
          </w:tcPr>
          <w:p w14:paraId="14B4C368" w14:textId="2DD6146E" w:rsidR="009E1BDE" w:rsidRDefault="009A45C8" w:rsidP="00907259">
            <w:r>
              <w:t>?</w:t>
            </w:r>
            <w:r w:rsidR="009E1BDE">
              <w:t xml:space="preserve"> diagram</w:t>
            </w:r>
          </w:p>
        </w:tc>
        <w:tc>
          <w:tcPr>
            <w:tcW w:w="2138" w:type="dxa"/>
          </w:tcPr>
          <w:p w14:paraId="75B927BF" w14:textId="56D240ED" w:rsidR="009E1BDE" w:rsidRDefault="009E1BDE" w:rsidP="00907259">
            <w:r>
              <w:t>30mins</w:t>
            </w:r>
          </w:p>
        </w:tc>
        <w:tc>
          <w:tcPr>
            <w:tcW w:w="2138" w:type="dxa"/>
          </w:tcPr>
          <w:p w14:paraId="5B36C8B7" w14:textId="45A625BD" w:rsidR="009E1BDE" w:rsidRDefault="009E1BDE" w:rsidP="00907259">
            <w:r>
              <w:t>30mins</w:t>
            </w:r>
          </w:p>
        </w:tc>
      </w:tr>
      <w:tr w:rsidR="0019789E" w14:paraId="1FCA84D3" w14:textId="77777777" w:rsidTr="0019789E">
        <w:trPr>
          <w:trHeight w:val="413"/>
        </w:trPr>
        <w:tc>
          <w:tcPr>
            <w:tcW w:w="2137" w:type="dxa"/>
          </w:tcPr>
          <w:p w14:paraId="66110BF3" w14:textId="0F679A97" w:rsidR="0019789E" w:rsidRDefault="009A45C8" w:rsidP="00907259">
            <w:r>
              <w:t xml:space="preserve">Write </w:t>
            </w:r>
            <w:proofErr w:type="spellStart"/>
            <w:r>
              <w:t>vue</w:t>
            </w:r>
            <w:proofErr w:type="spellEnd"/>
            <w:r>
              <w:t xml:space="preserve"> app</w:t>
            </w:r>
          </w:p>
        </w:tc>
        <w:tc>
          <w:tcPr>
            <w:tcW w:w="2138" w:type="dxa"/>
          </w:tcPr>
          <w:p w14:paraId="37044A63" w14:textId="7AD8EE75" w:rsidR="0019789E" w:rsidRDefault="003F3378" w:rsidP="00907259">
            <w:r>
              <w:t>30</w:t>
            </w:r>
            <w:r w:rsidR="00DE54C6">
              <w:t>mins</w:t>
            </w:r>
          </w:p>
        </w:tc>
        <w:tc>
          <w:tcPr>
            <w:tcW w:w="2138" w:type="dxa"/>
          </w:tcPr>
          <w:p w14:paraId="3AA67B07" w14:textId="2CB351C3" w:rsidR="0019789E" w:rsidRDefault="009A45C8" w:rsidP="00907259">
            <w:r>
              <w:t>30</w:t>
            </w:r>
            <w:r w:rsidR="00DE54C6">
              <w:t>mins</w:t>
            </w:r>
          </w:p>
        </w:tc>
      </w:tr>
      <w:tr w:rsidR="0019789E" w14:paraId="6B38C528" w14:textId="77777777" w:rsidTr="0019789E">
        <w:trPr>
          <w:trHeight w:val="437"/>
        </w:trPr>
        <w:tc>
          <w:tcPr>
            <w:tcW w:w="2137" w:type="dxa"/>
          </w:tcPr>
          <w:p w14:paraId="37565EDB" w14:textId="69546E2A" w:rsidR="0019789E" w:rsidRDefault="009A45C8" w:rsidP="00907259">
            <w:r>
              <w:t xml:space="preserve">Write </w:t>
            </w:r>
            <w:proofErr w:type="spellStart"/>
            <w:r>
              <w:t>vue</w:t>
            </w:r>
            <w:proofErr w:type="spellEnd"/>
            <w:r>
              <w:t xml:space="preserve"> Electorate component</w:t>
            </w:r>
          </w:p>
        </w:tc>
        <w:tc>
          <w:tcPr>
            <w:tcW w:w="2138" w:type="dxa"/>
          </w:tcPr>
          <w:p w14:paraId="0781C6FD" w14:textId="4E29BC4A" w:rsidR="0019789E" w:rsidRDefault="003F3378" w:rsidP="00907259">
            <w:r>
              <w:t>30</w:t>
            </w:r>
            <w:r w:rsidR="00DE54C6">
              <w:t>mins</w:t>
            </w:r>
          </w:p>
        </w:tc>
        <w:tc>
          <w:tcPr>
            <w:tcW w:w="2138" w:type="dxa"/>
          </w:tcPr>
          <w:p w14:paraId="18BB79B5" w14:textId="423EB2B3" w:rsidR="0019789E" w:rsidRDefault="009A45C8" w:rsidP="00907259">
            <w:r>
              <w:t>1hour</w:t>
            </w:r>
          </w:p>
        </w:tc>
      </w:tr>
      <w:tr w:rsidR="0019789E" w14:paraId="0DA64F80" w14:textId="77777777" w:rsidTr="0019789E">
        <w:trPr>
          <w:trHeight w:val="413"/>
        </w:trPr>
        <w:tc>
          <w:tcPr>
            <w:tcW w:w="2137" w:type="dxa"/>
          </w:tcPr>
          <w:p w14:paraId="7BF07668" w14:textId="765C5761" w:rsidR="0019789E" w:rsidRDefault="009A45C8" w:rsidP="00907259">
            <w:r>
              <w:t>Get fetch to work</w:t>
            </w:r>
          </w:p>
        </w:tc>
        <w:tc>
          <w:tcPr>
            <w:tcW w:w="2138" w:type="dxa"/>
          </w:tcPr>
          <w:p w14:paraId="52FB5CC1" w14:textId="3275BEB7" w:rsidR="0019789E" w:rsidRDefault="00DE54C6" w:rsidP="00907259">
            <w:r>
              <w:t>30mins</w:t>
            </w:r>
          </w:p>
        </w:tc>
        <w:tc>
          <w:tcPr>
            <w:tcW w:w="2138" w:type="dxa"/>
          </w:tcPr>
          <w:p w14:paraId="10224463" w14:textId="583D5EBE" w:rsidR="0019789E" w:rsidRDefault="009A45C8" w:rsidP="00907259">
            <w:r>
              <w:t>30 mins</w:t>
            </w:r>
          </w:p>
        </w:tc>
      </w:tr>
      <w:tr w:rsidR="009E1BDE" w14:paraId="0FA8C25A" w14:textId="77777777" w:rsidTr="0019789E">
        <w:trPr>
          <w:trHeight w:val="413"/>
        </w:trPr>
        <w:tc>
          <w:tcPr>
            <w:tcW w:w="2137" w:type="dxa"/>
          </w:tcPr>
          <w:p w14:paraId="750B98BE" w14:textId="25BD7325" w:rsidR="009E1BDE" w:rsidRDefault="009E1BDE" w:rsidP="00907259">
            <w:r>
              <w:t>Unit tests</w:t>
            </w:r>
          </w:p>
        </w:tc>
        <w:tc>
          <w:tcPr>
            <w:tcW w:w="2138" w:type="dxa"/>
          </w:tcPr>
          <w:p w14:paraId="58EFB8B8" w14:textId="6F453911" w:rsidR="009E1BDE" w:rsidRDefault="009E1BDE" w:rsidP="00907259">
            <w:r>
              <w:t>30mins</w:t>
            </w:r>
          </w:p>
        </w:tc>
        <w:tc>
          <w:tcPr>
            <w:tcW w:w="2138" w:type="dxa"/>
          </w:tcPr>
          <w:p w14:paraId="7F8E42E2" w14:textId="141B25EE" w:rsidR="009E1BDE" w:rsidRDefault="009A45C8" w:rsidP="00907259">
            <w:r>
              <w:t>3</w:t>
            </w:r>
            <w:r w:rsidR="009E1BDE">
              <w:t>hours</w:t>
            </w:r>
          </w:p>
        </w:tc>
      </w:tr>
    </w:tbl>
    <w:p w14:paraId="6B570EB8" w14:textId="78651AEA" w:rsidR="0019789E" w:rsidRDefault="0019789E" w:rsidP="00907259"/>
    <w:p w14:paraId="22465CF8" w14:textId="77777777" w:rsidR="00C30577" w:rsidRDefault="00C30577">
      <w:pPr>
        <w:rPr>
          <w:rFonts w:asciiTheme="majorHAnsi" w:eastAsiaTheme="majorEastAsia" w:hAnsiTheme="majorHAnsi" w:cstheme="majorBidi"/>
          <w:color w:val="1F4E79" w:themeColor="accent1" w:themeShade="80"/>
          <w:sz w:val="32"/>
          <w:szCs w:val="32"/>
        </w:rPr>
      </w:pPr>
      <w:r>
        <w:br w:type="page"/>
      </w:r>
    </w:p>
    <w:p w14:paraId="59C66D68" w14:textId="1FA1EE79" w:rsidR="00DE54C6" w:rsidRDefault="00DE54C6" w:rsidP="00DE54C6">
      <w:pPr>
        <w:pStyle w:val="Heading1"/>
      </w:pPr>
      <w:r>
        <w:lastRenderedPageBreak/>
        <w:t>Unit Tests:</w:t>
      </w:r>
    </w:p>
    <w:p w14:paraId="619CDE54" w14:textId="77777777" w:rsidR="00DE54C6" w:rsidRPr="00DE54C6" w:rsidRDefault="00DE54C6" w:rsidP="00DE54C6"/>
    <w:p w14:paraId="19B4B7B0" w14:textId="1F734575" w:rsidR="009E1BDE" w:rsidRDefault="009A45C8" w:rsidP="009E1BDE">
      <w:r>
        <w:rPr>
          <w:noProof/>
        </w:rPr>
        <w:drawing>
          <wp:inline distT="0" distB="0" distL="0" distR="0" wp14:anchorId="243C6C14" wp14:editId="3D4CFCDC">
            <wp:extent cx="5943600" cy="3054350"/>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7 at 6.29.49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14:paraId="6AB46C6F" w14:textId="18D68D56" w:rsidR="009E1BDE" w:rsidRDefault="009E1BDE" w:rsidP="009E1BDE"/>
    <w:p w14:paraId="23354EB4" w14:textId="77777777" w:rsidR="00CB74BB" w:rsidRDefault="009A45C8" w:rsidP="009E1BDE">
      <w:r>
        <w:t>The unit tests were an absolute nightmare this time around.</w:t>
      </w:r>
      <w:r w:rsidR="00CB74BB">
        <w:t xml:space="preserve"> I made the mistake of trying to use mocha instead of jest. Jest is able to get around the fact that node.js is client side by using mocks, in my case I wanted to test if my button was calling my </w:t>
      </w:r>
      <w:proofErr w:type="spellStart"/>
      <w:r w:rsidR="00CB74BB">
        <w:t>getElectorateData</w:t>
      </w:r>
      <w:proofErr w:type="spellEnd"/>
      <w:r w:rsidR="00CB74BB">
        <w:t xml:space="preserve"> when clicked, but </w:t>
      </w:r>
      <w:proofErr w:type="spellStart"/>
      <w:r w:rsidR="00CB74BB">
        <w:t>getElectorateData</w:t>
      </w:r>
      <w:proofErr w:type="spellEnd"/>
      <w:r w:rsidR="00CB74BB">
        <w:t xml:space="preserve"> uses </w:t>
      </w:r>
      <w:proofErr w:type="gramStart"/>
      <w:r w:rsidR="00CB74BB">
        <w:t>fetch(</w:t>
      </w:r>
      <w:proofErr w:type="gramEnd"/>
      <w:r w:rsidR="00CB74BB">
        <w:t xml:space="preserve">) which is not supported by node.js. </w:t>
      </w:r>
    </w:p>
    <w:p w14:paraId="116F83B5" w14:textId="77777777" w:rsidR="00CB74BB" w:rsidRDefault="00CB74BB" w:rsidP="009E1BDE"/>
    <w:p w14:paraId="79F8DF99" w14:textId="374C464B" w:rsidR="009A45C8" w:rsidRDefault="00CB74BB" w:rsidP="009E1BDE">
      <w:r>
        <w:t xml:space="preserve">This isn’t a problem usually because this part is handled by the browser which does support </w:t>
      </w:r>
      <w:proofErr w:type="gramStart"/>
      <w:r>
        <w:t>fetch(</w:t>
      </w:r>
      <w:proofErr w:type="gramEnd"/>
      <w:r>
        <w:t xml:space="preserve">) but in these unit tests it does not work. Had I been using jest instead of mocha I would have been able to ‘mock’ the </w:t>
      </w:r>
      <w:proofErr w:type="gramStart"/>
      <w:r>
        <w:t>fetch(</w:t>
      </w:r>
      <w:proofErr w:type="gramEnd"/>
      <w:r>
        <w:t xml:space="preserve">) and have my test work. I tried for a long time, but I could not figure out how to swap my program over from mocha to jest. </w:t>
      </w:r>
    </w:p>
    <w:p w14:paraId="043169AA" w14:textId="76AF5DFF" w:rsidR="00CB74BB" w:rsidRDefault="00CB74BB" w:rsidP="009E1BDE"/>
    <w:p w14:paraId="40B5E52A" w14:textId="57E323CE" w:rsidR="00CB74BB" w:rsidRDefault="00CB74BB" w:rsidP="009E1BDE">
      <w:r>
        <w:t xml:space="preserve">I also tried using node-fetch </w:t>
      </w:r>
      <w:proofErr w:type="gramStart"/>
      <w:r>
        <w:t>instead</w:t>
      </w:r>
      <w:proofErr w:type="gramEnd"/>
      <w:r>
        <w:t xml:space="preserve"> but it was a quite broken module and relative </w:t>
      </w:r>
      <w:proofErr w:type="spellStart"/>
      <w:r>
        <w:t>url’s</w:t>
      </w:r>
      <w:proofErr w:type="spellEnd"/>
      <w:r>
        <w:t xml:space="preserve"> did not even work with it. I tried handing it an absolute path to my </w:t>
      </w:r>
      <w:proofErr w:type="spellStart"/>
      <w:r>
        <w:t>electorate.json</w:t>
      </w:r>
      <w:proofErr w:type="spellEnd"/>
      <w:r>
        <w:t xml:space="preserve"> file too but I couldn’t get that to work either. </w:t>
      </w:r>
      <w:r w:rsidR="006E5EA7">
        <w:t xml:space="preserve">I didn’t want to go over 5 hours this time so I have left it at only a measly </w:t>
      </w:r>
      <w:proofErr w:type="gramStart"/>
      <w:r w:rsidR="006E5EA7">
        <w:t>one unit</w:t>
      </w:r>
      <w:proofErr w:type="gramEnd"/>
      <w:r w:rsidR="006E5EA7">
        <w:t xml:space="preserve"> test but I have commented out the other one I couldn’t get working with mocha for you to look at. There is also a stub for another test I would have done if I wasn’t about to pull my hair out. </w:t>
      </w:r>
    </w:p>
    <w:p w14:paraId="228D4B25" w14:textId="77777777" w:rsidR="00B95E7B" w:rsidRDefault="00B95E7B" w:rsidP="009E1BDE">
      <w:pPr>
        <w:pStyle w:val="Heading1"/>
      </w:pPr>
      <w:r>
        <w:br/>
      </w:r>
    </w:p>
    <w:p w14:paraId="0CFA2A8C" w14:textId="77777777" w:rsidR="00B95E7B" w:rsidRDefault="00B95E7B">
      <w:pPr>
        <w:rPr>
          <w:rFonts w:asciiTheme="majorHAnsi" w:eastAsiaTheme="majorEastAsia" w:hAnsiTheme="majorHAnsi" w:cstheme="majorBidi"/>
          <w:color w:val="1F4E79" w:themeColor="accent1" w:themeShade="80"/>
          <w:sz w:val="32"/>
          <w:szCs w:val="32"/>
        </w:rPr>
      </w:pPr>
      <w:r>
        <w:br w:type="page"/>
      </w:r>
    </w:p>
    <w:p w14:paraId="090B0BA1" w14:textId="21888244" w:rsidR="00907259" w:rsidRDefault="00B95E7B" w:rsidP="009E1BDE">
      <w:pPr>
        <w:pStyle w:val="Heading1"/>
      </w:pPr>
      <w:r>
        <w:lastRenderedPageBreak/>
        <w:t>Sequence diagram</w:t>
      </w:r>
      <w:r w:rsidR="00C30577">
        <w:t>:</w:t>
      </w:r>
    </w:p>
    <w:p w14:paraId="72D83346" w14:textId="3AAB18F2" w:rsidR="00C30577" w:rsidRPr="00C30577" w:rsidRDefault="00C30577" w:rsidP="00C30577"/>
    <w:p w14:paraId="290D8294" w14:textId="739E33D6" w:rsidR="000C54A8" w:rsidRDefault="00B95E7B" w:rsidP="002E3559">
      <w:r>
        <w:rPr>
          <w:noProof/>
        </w:rPr>
        <w:drawing>
          <wp:inline distT="0" distB="0" distL="0" distR="0" wp14:anchorId="1737919B" wp14:editId="14B44BA7">
            <wp:extent cx="5943600" cy="36804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07 at 7.13.31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0460"/>
                    </a:xfrm>
                    <a:prstGeom prst="rect">
                      <a:avLst/>
                    </a:prstGeom>
                  </pic:spPr>
                </pic:pic>
              </a:graphicData>
            </a:graphic>
          </wp:inline>
        </w:drawing>
      </w:r>
    </w:p>
    <w:p w14:paraId="572A2648" w14:textId="77777777" w:rsidR="000C54A8" w:rsidRPr="00907259" w:rsidRDefault="000C54A8" w:rsidP="002E3559"/>
    <w:p w14:paraId="7183283F" w14:textId="5FF06CEF" w:rsidR="00907259" w:rsidRDefault="00A70389" w:rsidP="00A70389">
      <w:pPr>
        <w:pStyle w:val="Heading1"/>
      </w:pPr>
      <w:r>
        <w:t>Evaluation:</w:t>
      </w:r>
    </w:p>
    <w:p w14:paraId="258FF99F" w14:textId="1F6818B6" w:rsidR="00A70389" w:rsidRDefault="00A70389" w:rsidP="00A70389"/>
    <w:p w14:paraId="7788D0AF" w14:textId="5BE7A367" w:rsidR="00A70389" w:rsidRDefault="00A70389" w:rsidP="00A70389">
      <w:pPr>
        <w:pStyle w:val="Heading2"/>
      </w:pPr>
      <w:r>
        <w:t>Style report:</w:t>
      </w:r>
    </w:p>
    <w:p w14:paraId="607485F3" w14:textId="77777777" w:rsidR="00A70389" w:rsidRPr="00A70389" w:rsidRDefault="00A70389" w:rsidP="00A70389"/>
    <w:p w14:paraId="694E454C" w14:textId="09F2582B" w:rsidR="009014DA" w:rsidRDefault="009A45C8" w:rsidP="00907259">
      <w:r>
        <w:t>Using standard.js with prettier we have no problems.</w:t>
      </w:r>
    </w:p>
    <w:p w14:paraId="312D2D6F" w14:textId="5B5906AA" w:rsidR="009A45C8" w:rsidRDefault="009A45C8" w:rsidP="00907259">
      <w:r>
        <w:rPr>
          <w:noProof/>
        </w:rPr>
        <w:drawing>
          <wp:inline distT="0" distB="0" distL="0" distR="0" wp14:anchorId="0161A14C" wp14:editId="6EFDC75F">
            <wp:extent cx="5943600" cy="188341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7 at 6.28.54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83410"/>
                    </a:xfrm>
                    <a:prstGeom prst="rect">
                      <a:avLst/>
                    </a:prstGeom>
                  </pic:spPr>
                </pic:pic>
              </a:graphicData>
            </a:graphic>
          </wp:inline>
        </w:drawing>
      </w:r>
    </w:p>
    <w:p w14:paraId="77688E67" w14:textId="1B2A22DC" w:rsidR="0004274C" w:rsidRDefault="0004274C" w:rsidP="00907259"/>
    <w:p w14:paraId="4039B740" w14:textId="0137DE02" w:rsidR="00AF7173" w:rsidRPr="00AF7173" w:rsidRDefault="00AF7173" w:rsidP="00AF7173"/>
    <w:p w14:paraId="574C9857" w14:textId="307D227D" w:rsidR="00AF7173" w:rsidRDefault="00AF7173" w:rsidP="00AF7173"/>
    <w:p w14:paraId="0D2EED58" w14:textId="718DF4C0" w:rsidR="00AF7173" w:rsidRDefault="00AF7173" w:rsidP="00AF7173">
      <w:pPr>
        <w:pStyle w:val="Heading1"/>
      </w:pPr>
      <w:r>
        <w:lastRenderedPageBreak/>
        <w:t>What happened vs what was planned:</w:t>
      </w:r>
    </w:p>
    <w:p w14:paraId="6F12B090" w14:textId="3DB1C8FA" w:rsidR="009014DA" w:rsidRPr="00AF7173" w:rsidRDefault="006E5EA7" w:rsidP="00AF7173">
      <w:r>
        <w:t xml:space="preserve">The app works just fine, it is very simple and bare bones but that is because most of my time went into trying to force mocha and chai to work with </w:t>
      </w:r>
      <w:proofErr w:type="spellStart"/>
      <w:r>
        <w:t>vue</w:t>
      </w:r>
      <w:proofErr w:type="spellEnd"/>
      <w:r>
        <w:t xml:space="preserve"> the way I wanted and learning how to set up this </w:t>
      </w:r>
      <w:proofErr w:type="spellStart"/>
      <w:r>
        <w:t>vue</w:t>
      </w:r>
      <w:proofErr w:type="spellEnd"/>
      <w:r>
        <w:t xml:space="preserve"> project properly. If I hadn’t run over time on the unit-testing side of </w:t>
      </w:r>
      <w:proofErr w:type="gramStart"/>
      <w:r>
        <w:t>things</w:t>
      </w:r>
      <w:proofErr w:type="gramEnd"/>
      <w:r>
        <w:t xml:space="preserve"> then I would have formatted the json data to look a little bit more presentable. </w:t>
      </w:r>
      <w:r w:rsidR="00B95E7B">
        <w:t>This was definitely a learning process and for iteration 4 I definitely will be using jest instead of mocha. Mocha was great for my iteration 2 project (</w:t>
      </w:r>
      <w:proofErr w:type="gramStart"/>
      <w:r w:rsidR="00B95E7B">
        <w:t>honestly</w:t>
      </w:r>
      <w:proofErr w:type="gramEnd"/>
      <w:r w:rsidR="00B95E7B">
        <w:t xml:space="preserve"> I like it a lot) because it was only node.js, it seems vue.js makes things a little bit more complicated and jest is more suited to it.</w:t>
      </w:r>
      <w:r w:rsidR="007D0C82">
        <w:t xml:space="preserve"> I never thought a unit test would make me cry but here we are. </w:t>
      </w:r>
    </w:p>
    <w:sectPr w:rsidR="009014DA" w:rsidRPr="00AF7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4D"/>
    <w:rsid w:val="0004274C"/>
    <w:rsid w:val="00084D31"/>
    <w:rsid w:val="000C54A8"/>
    <w:rsid w:val="0019789E"/>
    <w:rsid w:val="002E3559"/>
    <w:rsid w:val="003B22D7"/>
    <w:rsid w:val="003F3378"/>
    <w:rsid w:val="00477B15"/>
    <w:rsid w:val="005D26EA"/>
    <w:rsid w:val="00645252"/>
    <w:rsid w:val="006D3D74"/>
    <w:rsid w:val="006E5EA7"/>
    <w:rsid w:val="007679C9"/>
    <w:rsid w:val="007718AA"/>
    <w:rsid w:val="007D0C82"/>
    <w:rsid w:val="0083569A"/>
    <w:rsid w:val="008D66B1"/>
    <w:rsid w:val="009014DA"/>
    <w:rsid w:val="00907259"/>
    <w:rsid w:val="009A45C8"/>
    <w:rsid w:val="009E1BDE"/>
    <w:rsid w:val="00A3794D"/>
    <w:rsid w:val="00A70389"/>
    <w:rsid w:val="00A9204E"/>
    <w:rsid w:val="00AF7173"/>
    <w:rsid w:val="00B939B3"/>
    <w:rsid w:val="00B95E7B"/>
    <w:rsid w:val="00C30577"/>
    <w:rsid w:val="00CB74BB"/>
    <w:rsid w:val="00CC428D"/>
    <w:rsid w:val="00D15547"/>
    <w:rsid w:val="00DE54C6"/>
    <w:rsid w:val="00EA570C"/>
    <w:rsid w:val="00FC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AF25"/>
  <w15:chartTrackingRefBased/>
  <w15:docId w15:val="{A7E4A031-59D0-4A7E-ADF4-D5F7E66F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197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76325">
      <w:bodyDiv w:val="1"/>
      <w:marLeft w:val="0"/>
      <w:marRight w:val="0"/>
      <w:marTop w:val="0"/>
      <w:marBottom w:val="0"/>
      <w:divBdr>
        <w:top w:val="none" w:sz="0" w:space="0" w:color="auto"/>
        <w:left w:val="none" w:sz="0" w:space="0" w:color="auto"/>
        <w:bottom w:val="none" w:sz="0" w:space="0" w:color="auto"/>
        <w:right w:val="none" w:sz="0" w:space="0" w:color="auto"/>
      </w:divBdr>
    </w:div>
    <w:div w:id="170343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E7202EC-B7B3-424C-963E-0535307042BF}">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C:\Users\Sean\AppData\Roaming\Microsoft\Templates\Single spaced (blank).dotx</Template>
  <TotalTime>7</TotalTime>
  <Pages>4</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Luxon</dc:creator>
  <cp:keywords/>
  <dc:description/>
  <cp:lastModifiedBy>Vivian Luxon [srl0087]</cp:lastModifiedBy>
  <cp:revision>4</cp:revision>
  <dcterms:created xsi:type="dcterms:W3CDTF">2020-05-06T19:17:00Z</dcterms:created>
  <dcterms:modified xsi:type="dcterms:W3CDTF">2020-05-06T19:43:00Z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