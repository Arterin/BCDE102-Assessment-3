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9533" w14:textId="7143ABD1" w:rsidR="00A9204E" w:rsidRDefault="00907259" w:rsidP="00907259">
      <w:pPr>
        <w:pStyle w:val="Heading1"/>
      </w:pPr>
      <w:r>
        <w:t>UML Class Diagram</w:t>
      </w:r>
      <w:r w:rsidR="00A70389">
        <w:t>:</w:t>
      </w:r>
    </w:p>
    <w:p w14:paraId="5BF51E8E" w14:textId="65A2161C" w:rsidR="00907259" w:rsidRPr="00907259" w:rsidRDefault="00907259" w:rsidP="00907259"/>
    <w:p w14:paraId="163718ED" w14:textId="566DBEDA" w:rsidR="00907259" w:rsidRPr="00907259" w:rsidRDefault="00DE1B6E" w:rsidP="00907259">
      <w:r>
        <w:rPr>
          <w:noProof/>
        </w:rPr>
        <w:drawing>
          <wp:inline distT="0" distB="0" distL="0" distR="0" wp14:anchorId="4B3F9260" wp14:editId="3193A4E9">
            <wp:extent cx="5943600" cy="20199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1 at 8.55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F08" w14:textId="001C9DF7" w:rsidR="00907259" w:rsidRDefault="00907259" w:rsidP="007679C9">
      <w:r>
        <w:tab/>
      </w:r>
    </w:p>
    <w:p w14:paraId="59E85A0A" w14:textId="145C3C22" w:rsidR="00907259" w:rsidRDefault="00907259" w:rsidP="00907259">
      <w:pPr>
        <w:pStyle w:val="Heading1"/>
      </w:pPr>
      <w:r>
        <w:t>Plan: (what?)</w:t>
      </w:r>
    </w:p>
    <w:p w14:paraId="317BB281" w14:textId="0E1FF6BA" w:rsidR="00907259" w:rsidRDefault="007679C9" w:rsidP="00907259">
      <w:r>
        <w:t xml:space="preserve">The goal of iteration </w:t>
      </w:r>
      <w:r w:rsidR="00555632">
        <w:t>five</w:t>
      </w:r>
      <w:r>
        <w:t xml:space="preserve"> is to</w:t>
      </w:r>
      <w:r w:rsidR="00626FC0">
        <w:t xml:space="preserve"> </w:t>
      </w:r>
      <w:r w:rsidR="00555632">
        <w:t>wrap my vue.js app into an electron app.</w:t>
      </w:r>
    </w:p>
    <w:p w14:paraId="5CEEA903" w14:textId="4AD6C33D" w:rsidR="0019789E" w:rsidRDefault="0019789E" w:rsidP="00907259"/>
    <w:p w14:paraId="2C0CCB43" w14:textId="14E177DE" w:rsidR="0019789E" w:rsidRDefault="0019789E" w:rsidP="00DE54C6">
      <w:pPr>
        <w:pStyle w:val="Heading2"/>
      </w:pPr>
      <w:r>
        <w:t>Estimated time for each task:</w:t>
      </w:r>
    </w:p>
    <w:p w14:paraId="28C02989" w14:textId="545210B0" w:rsidR="0019789E" w:rsidRDefault="0019789E" w:rsidP="00907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38"/>
        <w:gridCol w:w="2138"/>
      </w:tblGrid>
      <w:tr w:rsidR="0019789E" w14:paraId="54A20119" w14:textId="77777777" w:rsidTr="0019789E">
        <w:trPr>
          <w:trHeight w:val="437"/>
        </w:trPr>
        <w:tc>
          <w:tcPr>
            <w:tcW w:w="2137" w:type="dxa"/>
          </w:tcPr>
          <w:p w14:paraId="0E504CF9" w14:textId="40B86569" w:rsidR="0019789E" w:rsidRDefault="003F3378" w:rsidP="00907259">
            <w:r>
              <w:t>Task:</w:t>
            </w:r>
          </w:p>
        </w:tc>
        <w:tc>
          <w:tcPr>
            <w:tcW w:w="2138" w:type="dxa"/>
          </w:tcPr>
          <w:p w14:paraId="39A59751" w14:textId="4D411391" w:rsidR="0019789E" w:rsidRDefault="003F3378" w:rsidP="00907259">
            <w:r>
              <w:t>Estimated time:</w:t>
            </w:r>
          </w:p>
        </w:tc>
        <w:tc>
          <w:tcPr>
            <w:tcW w:w="2138" w:type="dxa"/>
          </w:tcPr>
          <w:p w14:paraId="20AAD45F" w14:textId="34F5B32E" w:rsidR="0019789E" w:rsidRDefault="003F3378" w:rsidP="00907259">
            <w:r>
              <w:t>Actual time:</w:t>
            </w:r>
          </w:p>
        </w:tc>
      </w:tr>
      <w:tr w:rsidR="009E1BDE" w14:paraId="5FBEF7E9" w14:textId="77777777" w:rsidTr="0019789E">
        <w:trPr>
          <w:trHeight w:val="413"/>
        </w:trPr>
        <w:tc>
          <w:tcPr>
            <w:tcW w:w="2137" w:type="dxa"/>
          </w:tcPr>
          <w:p w14:paraId="14B4C368" w14:textId="6BA6FF5C" w:rsidR="009E1BDE" w:rsidRDefault="00626FC0" w:rsidP="00907259">
            <w:r>
              <w:t>Class</w:t>
            </w:r>
            <w:r w:rsidR="009E1BDE">
              <w:t xml:space="preserve"> diagram</w:t>
            </w:r>
          </w:p>
        </w:tc>
        <w:tc>
          <w:tcPr>
            <w:tcW w:w="2138" w:type="dxa"/>
          </w:tcPr>
          <w:p w14:paraId="75B927BF" w14:textId="0BE5DB7A" w:rsidR="009E1BDE" w:rsidRDefault="00626FC0" w:rsidP="00907259">
            <w:r>
              <w:t>15</w:t>
            </w:r>
            <w:r w:rsidR="009E1BDE">
              <w:t>mins</w:t>
            </w:r>
          </w:p>
        </w:tc>
        <w:tc>
          <w:tcPr>
            <w:tcW w:w="2138" w:type="dxa"/>
          </w:tcPr>
          <w:p w14:paraId="5B36C8B7" w14:textId="1920DF82" w:rsidR="009E1BDE" w:rsidRDefault="00626FC0" w:rsidP="00907259">
            <w:r>
              <w:t>10</w:t>
            </w:r>
            <w:r w:rsidR="009E1BDE">
              <w:t>mins</w:t>
            </w:r>
          </w:p>
        </w:tc>
      </w:tr>
      <w:tr w:rsidR="0019789E" w14:paraId="1FCA84D3" w14:textId="77777777" w:rsidTr="0019789E">
        <w:trPr>
          <w:trHeight w:val="413"/>
        </w:trPr>
        <w:tc>
          <w:tcPr>
            <w:tcW w:w="2137" w:type="dxa"/>
          </w:tcPr>
          <w:p w14:paraId="66110BF3" w14:textId="4DFDB81C" w:rsidR="0019789E" w:rsidRDefault="00555632" w:rsidP="00907259">
            <w:r>
              <w:t>Wrap app in electron</w:t>
            </w:r>
            <w:r w:rsidR="00626FC0">
              <w:t xml:space="preserve"> </w:t>
            </w:r>
          </w:p>
        </w:tc>
        <w:tc>
          <w:tcPr>
            <w:tcW w:w="2138" w:type="dxa"/>
          </w:tcPr>
          <w:p w14:paraId="37044A63" w14:textId="4256E350" w:rsidR="0019789E" w:rsidRDefault="00555632" w:rsidP="00907259">
            <w:r>
              <w:t>30</w:t>
            </w:r>
            <w:r w:rsidR="00626FC0">
              <w:t>mins</w:t>
            </w:r>
          </w:p>
        </w:tc>
        <w:tc>
          <w:tcPr>
            <w:tcW w:w="2138" w:type="dxa"/>
          </w:tcPr>
          <w:p w14:paraId="3AA67B07" w14:textId="0BC4ECE4" w:rsidR="00555632" w:rsidRDefault="00555632" w:rsidP="00907259">
            <w:r>
              <w:t>1hour</w:t>
            </w:r>
          </w:p>
        </w:tc>
      </w:tr>
      <w:tr w:rsidR="00555632" w14:paraId="69042FD4" w14:textId="77777777" w:rsidTr="0019789E">
        <w:trPr>
          <w:trHeight w:val="413"/>
        </w:trPr>
        <w:tc>
          <w:tcPr>
            <w:tcW w:w="2137" w:type="dxa"/>
          </w:tcPr>
          <w:p w14:paraId="3FA3DFBC" w14:textId="59E7E23A" w:rsidR="00555632" w:rsidRDefault="00555632" w:rsidP="00907259">
            <w:r>
              <w:t>Unit tests</w:t>
            </w:r>
          </w:p>
        </w:tc>
        <w:tc>
          <w:tcPr>
            <w:tcW w:w="2138" w:type="dxa"/>
          </w:tcPr>
          <w:p w14:paraId="0CCAF7AE" w14:textId="3B5FF352" w:rsidR="00555632" w:rsidRDefault="00555632" w:rsidP="00907259">
            <w:r>
              <w:t>2hours</w:t>
            </w:r>
          </w:p>
        </w:tc>
        <w:tc>
          <w:tcPr>
            <w:tcW w:w="2138" w:type="dxa"/>
          </w:tcPr>
          <w:p w14:paraId="618C9385" w14:textId="364BD560" w:rsidR="00555632" w:rsidRDefault="00555632" w:rsidP="00907259">
            <w:r>
              <w:t>0hours (I didn’t do them, oops!)</w:t>
            </w:r>
          </w:p>
        </w:tc>
      </w:tr>
    </w:tbl>
    <w:p w14:paraId="6B570EB8" w14:textId="78651AEA" w:rsidR="0019789E" w:rsidRDefault="0019789E" w:rsidP="00907259"/>
    <w:p w14:paraId="228D4B25" w14:textId="7ECCBB73" w:rsidR="00B95E7B" w:rsidRPr="00555632" w:rsidRDefault="00B95E7B" w:rsidP="00555632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/>
      </w:r>
    </w:p>
    <w:p w14:paraId="0CFA2A8C" w14:textId="77777777" w:rsidR="00B95E7B" w:rsidRDefault="00B95E7B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090B0BA1" w14:textId="1CB02631" w:rsidR="00907259" w:rsidRDefault="004332C5" w:rsidP="009E1BDE">
      <w:pPr>
        <w:pStyle w:val="Heading1"/>
      </w:pPr>
      <w:r>
        <w:lastRenderedPageBreak/>
        <w:t>Wireframe Diagram</w:t>
      </w:r>
      <w:r w:rsidR="00C30577">
        <w:t>:</w:t>
      </w:r>
    </w:p>
    <w:p w14:paraId="72D83346" w14:textId="3AAB18F2" w:rsidR="00C30577" w:rsidRPr="00C30577" w:rsidRDefault="00C30577" w:rsidP="00C30577"/>
    <w:p w14:paraId="290D8294" w14:textId="0D4D2A31" w:rsidR="000C54A8" w:rsidRDefault="004332C5" w:rsidP="002E3559">
      <w:r>
        <w:rPr>
          <w:noProof/>
        </w:rPr>
        <w:drawing>
          <wp:inline distT="0" distB="0" distL="0" distR="0" wp14:anchorId="64584CC0" wp14:editId="2E51CF64">
            <wp:extent cx="5943600" cy="3307080"/>
            <wp:effectExtent l="0" t="0" r="0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2648" w14:textId="77777777" w:rsidR="000C54A8" w:rsidRPr="00907259" w:rsidRDefault="000C54A8" w:rsidP="002E3559"/>
    <w:p w14:paraId="7183283F" w14:textId="5FF06CEF" w:rsidR="00907259" w:rsidRDefault="00A70389" w:rsidP="00A70389">
      <w:pPr>
        <w:pStyle w:val="Heading1"/>
      </w:pPr>
      <w:r>
        <w:t>Evaluation:</w:t>
      </w:r>
    </w:p>
    <w:p w14:paraId="258FF99F" w14:textId="1F6818B6" w:rsidR="00A70389" w:rsidRDefault="00A70389" w:rsidP="00A70389"/>
    <w:p w14:paraId="7788D0AF" w14:textId="5BE7A367" w:rsidR="00A70389" w:rsidRDefault="00A70389" w:rsidP="00A70389">
      <w:pPr>
        <w:pStyle w:val="Heading2"/>
      </w:pPr>
      <w:r>
        <w:t>Style report:</w:t>
      </w:r>
    </w:p>
    <w:p w14:paraId="607485F3" w14:textId="77777777" w:rsidR="00A70389" w:rsidRPr="00A70389" w:rsidRDefault="00A70389" w:rsidP="00A70389"/>
    <w:p w14:paraId="694E454C" w14:textId="09F2582B" w:rsidR="009014DA" w:rsidRDefault="009A45C8" w:rsidP="00907259">
      <w:r>
        <w:t>Using standard.js with prettier we have no problems.</w:t>
      </w:r>
    </w:p>
    <w:p w14:paraId="312D2D6F" w14:textId="5FCA45BD" w:rsidR="009A45C8" w:rsidRDefault="00555632" w:rsidP="00907259">
      <w:r w:rsidRPr="00555632">
        <w:drawing>
          <wp:inline distT="0" distB="0" distL="0" distR="0" wp14:anchorId="6DE2436B" wp14:editId="46AFE43D">
            <wp:extent cx="5943600" cy="20421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8E67" w14:textId="1B2A22DC" w:rsidR="0004274C" w:rsidRDefault="0004274C" w:rsidP="00907259"/>
    <w:p w14:paraId="4039B740" w14:textId="0137DE02" w:rsidR="00AF7173" w:rsidRPr="00AF7173" w:rsidRDefault="00AF7173" w:rsidP="00AF7173"/>
    <w:p w14:paraId="574C9857" w14:textId="307D227D" w:rsidR="00AF7173" w:rsidRDefault="00AF7173" w:rsidP="00AF7173"/>
    <w:p w14:paraId="76EE4158" w14:textId="77777777" w:rsidR="00EB3668" w:rsidRDefault="00EB3668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2E6E0D30" w14:textId="16B9EE99" w:rsidR="00555632" w:rsidRDefault="00AF7173" w:rsidP="00C1587F">
      <w:pPr>
        <w:pStyle w:val="Heading1"/>
      </w:pPr>
      <w:r>
        <w:lastRenderedPageBreak/>
        <w:t>What happened vs what was planned:</w:t>
      </w:r>
    </w:p>
    <w:p w14:paraId="2C6AA487" w14:textId="36ED2710" w:rsidR="00555632" w:rsidRDefault="00555632" w:rsidP="00AF7173">
      <w:r>
        <w:t xml:space="preserve">Again, I’m happy with how the app functions and looks. The code for the app is exactly the same and it was just a matter of importing it into some electron boiler plate code. I had some major issues with building my app for </w:t>
      </w:r>
      <w:proofErr w:type="gramStart"/>
      <w:r>
        <w:t>windows</w:t>
      </w:r>
      <w:proofErr w:type="gramEnd"/>
      <w:r>
        <w:t xml:space="preserve"> however. I usually code on my little </w:t>
      </w:r>
      <w:proofErr w:type="spellStart"/>
      <w:r>
        <w:t>macbook</w:t>
      </w:r>
      <w:proofErr w:type="spellEnd"/>
      <w:r>
        <w:t xml:space="preserve"> air so I’ve included a macOS build but after a few hours of messing around I still can’t get </w:t>
      </w:r>
      <w:r w:rsidR="00C1587F">
        <w:t xml:space="preserve">electron-builder to build me an </w:t>
      </w:r>
      <w:proofErr w:type="spellStart"/>
      <w:r w:rsidR="00C1587F">
        <w:t>exe</w:t>
      </w:r>
      <w:proofErr w:type="spellEnd"/>
      <w:r w:rsidR="00C1587F">
        <w:t xml:space="preserve"> for windows. I don’t really understand what I’m doing when building this app and it’s a bit out of my league. </w:t>
      </w:r>
    </w:p>
    <w:p w14:paraId="430064A8" w14:textId="012264B1" w:rsidR="00C1587F" w:rsidRDefault="00C1587F" w:rsidP="00AF7173"/>
    <w:p w14:paraId="1F7D7DBF" w14:textId="23770C53" w:rsidR="00C1587F" w:rsidRPr="00EB3668" w:rsidRDefault="00C1587F" w:rsidP="00AF7173">
      <w:r>
        <w:t xml:space="preserve">I didn’t do any unit testing because I have been incredibly stressed and busy with other work and I decided to sacrifice a little here, I’m not particularly happy about it but it is what it is. </w:t>
      </w:r>
    </w:p>
    <w:sectPr w:rsidR="00C1587F" w:rsidRPr="00EB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4D"/>
    <w:rsid w:val="0004274C"/>
    <w:rsid w:val="00084D31"/>
    <w:rsid w:val="000C54A8"/>
    <w:rsid w:val="0019789E"/>
    <w:rsid w:val="002E3559"/>
    <w:rsid w:val="003B22D7"/>
    <w:rsid w:val="003F3378"/>
    <w:rsid w:val="004332C5"/>
    <w:rsid w:val="00477B15"/>
    <w:rsid w:val="00555632"/>
    <w:rsid w:val="005D26EA"/>
    <w:rsid w:val="00626FC0"/>
    <w:rsid w:val="00645252"/>
    <w:rsid w:val="006D3D74"/>
    <w:rsid w:val="006E5EA7"/>
    <w:rsid w:val="007679C9"/>
    <w:rsid w:val="007718AA"/>
    <w:rsid w:val="007D0C82"/>
    <w:rsid w:val="0083569A"/>
    <w:rsid w:val="008D66B1"/>
    <w:rsid w:val="009014DA"/>
    <w:rsid w:val="00907259"/>
    <w:rsid w:val="009A45C8"/>
    <w:rsid w:val="009E1BDE"/>
    <w:rsid w:val="00A3794D"/>
    <w:rsid w:val="00A639AE"/>
    <w:rsid w:val="00A70389"/>
    <w:rsid w:val="00A9204E"/>
    <w:rsid w:val="00AF0644"/>
    <w:rsid w:val="00AF7173"/>
    <w:rsid w:val="00B322B0"/>
    <w:rsid w:val="00B939B3"/>
    <w:rsid w:val="00B95E7B"/>
    <w:rsid w:val="00C1587F"/>
    <w:rsid w:val="00C30577"/>
    <w:rsid w:val="00CB74BB"/>
    <w:rsid w:val="00CC428D"/>
    <w:rsid w:val="00D15547"/>
    <w:rsid w:val="00DE1B6E"/>
    <w:rsid w:val="00DE54C6"/>
    <w:rsid w:val="00EA570C"/>
    <w:rsid w:val="00EB3668"/>
    <w:rsid w:val="00F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AF25"/>
  <w15:chartTrackingRefBased/>
  <w15:docId w15:val="{A7E4A031-59D0-4A7E-ADF4-D5F7E66F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97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E7202EC-B7B3-424C-963E-05353070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C:\Users\Sean\AppData\Roaming\Microsoft\Templates\Single spaced (blank).dotx</Template>
  <TotalTime>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Luxon</dc:creator>
  <cp:keywords/>
  <dc:description/>
  <cp:lastModifiedBy>Vivian Luxon [srl0087]</cp:lastModifiedBy>
  <cp:revision>2</cp:revision>
  <dcterms:created xsi:type="dcterms:W3CDTF">2020-06-09T07:23:00Z</dcterms:created>
  <dcterms:modified xsi:type="dcterms:W3CDTF">2020-06-09T07:23:00Z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